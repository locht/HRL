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B8" w:rsidRDefault="00E82715" w:rsidP="00E82715">
      <w:pPr>
        <w:spacing w:before="82" w:line="220" w:lineRule="exact"/>
        <w:ind w:left="21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position w:val="-1"/>
          <w:sz w:val="21"/>
          <w:szCs w:val="21"/>
        </w:rPr>
        <w:t xml:space="preserve">                               </w:t>
      </w:r>
      <w:r w:rsidR="005A4C3C">
        <w:rPr>
          <w:rFonts w:ascii="Arial" w:eastAsia="Arial" w:hAnsi="Arial" w:cs="Arial"/>
          <w:b/>
          <w:position w:val="-1"/>
          <w:sz w:val="21"/>
          <w:szCs w:val="21"/>
        </w:rPr>
        <w:t>CÔNG</w:t>
      </w:r>
      <w:r w:rsidR="005A4C3C">
        <w:rPr>
          <w:b/>
          <w:spacing w:val="6"/>
          <w:position w:val="-1"/>
          <w:sz w:val="21"/>
          <w:szCs w:val="21"/>
        </w:rPr>
        <w:t xml:space="preserve"> </w:t>
      </w:r>
      <w:r w:rsidR="005A4C3C">
        <w:rPr>
          <w:rFonts w:ascii="Arial" w:eastAsia="Arial" w:hAnsi="Arial" w:cs="Arial"/>
          <w:b/>
          <w:position w:val="-1"/>
          <w:sz w:val="21"/>
          <w:szCs w:val="21"/>
        </w:rPr>
        <w:t>TY</w:t>
      </w:r>
      <w:r w:rsidR="005A4C3C">
        <w:rPr>
          <w:b/>
          <w:spacing w:val="2"/>
          <w:position w:val="-1"/>
          <w:sz w:val="21"/>
          <w:szCs w:val="21"/>
        </w:rPr>
        <w:t xml:space="preserve"> </w:t>
      </w:r>
      <w:r w:rsidR="005A4C3C">
        <w:rPr>
          <w:rFonts w:ascii="Arial" w:eastAsia="Arial" w:hAnsi="Arial" w:cs="Arial"/>
          <w:b/>
          <w:position w:val="-1"/>
          <w:sz w:val="21"/>
          <w:szCs w:val="21"/>
        </w:rPr>
        <w:t>CỔ</w:t>
      </w:r>
      <w:r w:rsidR="005A4C3C">
        <w:rPr>
          <w:b/>
          <w:spacing w:val="6"/>
          <w:position w:val="-1"/>
          <w:sz w:val="21"/>
          <w:szCs w:val="21"/>
        </w:rPr>
        <w:t xml:space="preserve"> </w:t>
      </w:r>
      <w:r w:rsidR="005A4C3C">
        <w:rPr>
          <w:rFonts w:ascii="Arial" w:eastAsia="Arial" w:hAnsi="Arial" w:cs="Arial"/>
          <w:b/>
          <w:position w:val="-1"/>
          <w:sz w:val="21"/>
          <w:szCs w:val="21"/>
        </w:rPr>
        <w:t>PHẦN</w:t>
      </w:r>
      <w:r w:rsidR="005A4C3C">
        <w:rPr>
          <w:b/>
          <w:spacing w:val="6"/>
          <w:position w:val="-1"/>
          <w:sz w:val="21"/>
          <w:szCs w:val="21"/>
        </w:rPr>
        <w:t xml:space="preserve"> </w:t>
      </w:r>
      <w:r w:rsidR="007328EB">
        <w:rPr>
          <w:b/>
          <w:spacing w:val="6"/>
          <w:position w:val="-1"/>
          <w:sz w:val="21"/>
          <w:szCs w:val="21"/>
        </w:rPr>
        <w:t xml:space="preserve">TƯ VẤN </w:t>
      </w:r>
      <w:r>
        <w:rPr>
          <w:rFonts w:ascii="Arial" w:eastAsia="Arial" w:hAnsi="Arial" w:cs="Arial"/>
          <w:b/>
          <w:position w:val="-1"/>
          <w:sz w:val="21"/>
          <w:szCs w:val="21"/>
        </w:rPr>
        <w:t>QUẢN TRỊ DOANH NGHIỆP TINH VÂN</w:t>
      </w:r>
    </w:p>
    <w:p w:rsidR="00EA02B8" w:rsidRDefault="00EA02B8">
      <w:pPr>
        <w:spacing w:line="200" w:lineRule="exact"/>
      </w:pPr>
    </w:p>
    <w:p w:rsidR="00EA02B8" w:rsidRDefault="00EA02B8">
      <w:pPr>
        <w:spacing w:before="5" w:line="280" w:lineRule="exact"/>
        <w:rPr>
          <w:sz w:val="28"/>
          <w:szCs w:val="28"/>
        </w:rPr>
      </w:pPr>
    </w:p>
    <w:p w:rsidR="00EA02B8" w:rsidRDefault="005A4C3C">
      <w:pPr>
        <w:spacing w:before="33"/>
        <w:ind w:left="5232" w:right="5292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PHIẾU</w:t>
      </w:r>
      <w:r>
        <w:rPr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BÁO</w:t>
      </w:r>
      <w:r>
        <w:rPr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LƯƠNG</w:t>
      </w:r>
      <w:r>
        <w:rPr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THÁNG</w:t>
      </w:r>
      <w:r>
        <w:rPr>
          <w:b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>06/2015</w:t>
      </w:r>
    </w:p>
    <w:p w:rsidR="00EA02B8" w:rsidRDefault="00EA02B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663"/>
        <w:gridCol w:w="1709"/>
        <w:gridCol w:w="3053"/>
        <w:gridCol w:w="2421"/>
        <w:gridCol w:w="2289"/>
      </w:tblGrid>
      <w:tr w:rsidR="00EA02B8">
        <w:trPr>
          <w:trHeight w:hRule="exact" w:val="933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EA02B8" w:rsidRDefault="00EA02B8">
            <w:pPr>
              <w:spacing w:before="6" w:line="120" w:lineRule="exact"/>
              <w:rPr>
                <w:sz w:val="12"/>
                <w:szCs w:val="12"/>
              </w:rPr>
            </w:pPr>
          </w:p>
          <w:p w:rsidR="00EA02B8" w:rsidRDefault="005A4C3C">
            <w:pPr>
              <w:spacing w:line="360" w:lineRule="atLeast"/>
              <w:ind w:left="350" w:right="6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Họ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và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tên: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Mã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NV:</w:t>
            </w:r>
          </w:p>
        </w:tc>
        <w:tc>
          <w:tcPr>
            <w:tcW w:w="266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02B8" w:rsidRDefault="00EA02B8">
            <w:pPr>
              <w:spacing w:line="280" w:lineRule="exact"/>
              <w:rPr>
                <w:sz w:val="28"/>
                <w:szCs w:val="28"/>
              </w:rPr>
            </w:pPr>
          </w:p>
          <w:p w:rsidR="00EA02B8" w:rsidRDefault="00E97772">
            <w:pPr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FULLNAME_VN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«FULLNAME_VN»</w:t>
            </w:r>
            <w:r>
              <w:rPr>
                <w:color w:val="000000"/>
              </w:rPr>
              <w:fldChar w:fldCharType="end"/>
            </w:r>
          </w:p>
          <w:p w:rsidR="00EA02B8" w:rsidRDefault="00EA02B8">
            <w:pPr>
              <w:spacing w:before="3" w:line="140" w:lineRule="exact"/>
              <w:rPr>
                <w:sz w:val="15"/>
                <w:szCs w:val="15"/>
              </w:rPr>
            </w:pPr>
          </w:p>
          <w:p w:rsidR="00EA02B8" w:rsidRDefault="00E97772" w:rsidP="00E97772">
            <w:pPr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EMPLOYEE_CODE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«EMPLOYEE_CODE»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02B8" w:rsidRDefault="00EA02B8"/>
        </w:tc>
        <w:tc>
          <w:tcPr>
            <w:tcW w:w="305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A02B8" w:rsidRDefault="00EA02B8">
            <w:pPr>
              <w:spacing w:before="6" w:line="120" w:lineRule="exact"/>
              <w:rPr>
                <w:sz w:val="12"/>
                <w:szCs w:val="12"/>
              </w:rPr>
            </w:pPr>
          </w:p>
          <w:p w:rsidR="00EA02B8" w:rsidRDefault="005A4C3C">
            <w:pPr>
              <w:spacing w:line="360" w:lineRule="atLeast"/>
              <w:ind w:left="1042" w:right="2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Chức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danh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công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việc: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Phòng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ban:</w:t>
            </w:r>
          </w:p>
        </w:tc>
        <w:tc>
          <w:tcPr>
            <w:tcW w:w="242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EA02B8" w:rsidRDefault="00EA02B8">
            <w:pPr>
              <w:spacing w:line="280" w:lineRule="exact"/>
              <w:rPr>
                <w:sz w:val="28"/>
                <w:szCs w:val="28"/>
              </w:rPr>
            </w:pPr>
          </w:p>
          <w:p w:rsidR="00EA02B8" w:rsidRDefault="00E97772">
            <w:pPr>
              <w:ind w:left="269"/>
              <w:rPr>
                <w:rFonts w:ascii="Arial" w:eastAsia="Arial" w:hAnsi="Arial" w:cs="Arial"/>
                <w:sz w:val="18"/>
                <w:szCs w:val="18"/>
              </w:rPr>
            </w:pPr>
            <w:r w:rsidRPr="005227EF">
              <w:rPr>
                <w:b/>
                <w:bCs/>
              </w:rPr>
              <w:fldChar w:fldCharType="begin"/>
            </w:r>
            <w:r w:rsidRPr="005227EF">
              <w:rPr>
                <w:b/>
                <w:bCs/>
              </w:rPr>
              <w:instrText xml:space="preserve"> MERGEFIELD  CHUCDANH  \* MERGEFORMAT </w:instrText>
            </w:r>
            <w:r w:rsidRPr="005227EF">
              <w:rPr>
                <w:b/>
                <w:bCs/>
              </w:rPr>
              <w:fldChar w:fldCharType="separate"/>
            </w:r>
            <w:r w:rsidRPr="005227EF">
              <w:rPr>
                <w:b/>
                <w:bCs/>
                <w:noProof/>
              </w:rPr>
              <w:t>«CHUCDANH»</w:t>
            </w:r>
            <w:r w:rsidRPr="005227EF">
              <w:rPr>
                <w:b/>
                <w:bCs/>
              </w:rPr>
              <w:fldChar w:fldCharType="end"/>
            </w:r>
          </w:p>
          <w:p w:rsidR="00EA02B8" w:rsidRDefault="00EA02B8">
            <w:pPr>
              <w:spacing w:before="3" w:line="140" w:lineRule="exact"/>
              <w:rPr>
                <w:sz w:val="15"/>
                <w:szCs w:val="15"/>
              </w:rPr>
            </w:pPr>
          </w:p>
          <w:p w:rsidR="00EA02B8" w:rsidRDefault="00E97772" w:rsidP="00E97772">
            <w:pPr>
              <w:ind w:left="269"/>
              <w:rPr>
                <w:rFonts w:ascii="Arial" w:eastAsia="Arial" w:hAnsi="Arial" w:cs="Arial"/>
                <w:sz w:val="18"/>
                <w:szCs w:val="18"/>
              </w:rPr>
            </w:pPr>
            <w:r w:rsidRPr="005227EF">
              <w:rPr>
                <w:color w:val="000000"/>
              </w:rPr>
              <w:fldChar w:fldCharType="begin"/>
            </w:r>
            <w:r w:rsidRPr="005227EF">
              <w:rPr>
                <w:color w:val="000000"/>
              </w:rPr>
              <w:instrText xml:space="preserve"> MERGEFIELD  ORG_NAME  \* MERGEFORMAT </w:instrText>
            </w:r>
            <w:r w:rsidRPr="005227EF">
              <w:rPr>
                <w:color w:val="000000"/>
              </w:rPr>
              <w:fldChar w:fldCharType="separate"/>
            </w:r>
            <w:r w:rsidRPr="005227EF">
              <w:rPr>
                <w:noProof/>
                <w:color w:val="000000"/>
              </w:rPr>
              <w:t>«ORG_NAME»</w:t>
            </w:r>
            <w:r w:rsidRPr="005227EF">
              <w:rPr>
                <w:color w:val="000000"/>
              </w:rPr>
              <w:fldChar w:fldCharType="end"/>
            </w:r>
          </w:p>
        </w:tc>
        <w:tc>
          <w:tcPr>
            <w:tcW w:w="2289" w:type="dxa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 w:rsidR="00EA02B8" w:rsidRDefault="00EA02B8"/>
        </w:tc>
      </w:tr>
      <w:tr w:rsidR="00EA02B8">
        <w:trPr>
          <w:trHeight w:hRule="exact" w:val="360"/>
        </w:trPr>
        <w:tc>
          <w:tcPr>
            <w:tcW w:w="190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A02B8" w:rsidRDefault="005A4C3C">
            <w:pPr>
              <w:spacing w:before="66"/>
              <w:ind w:left="3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MST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E97772" w:rsidP="00E97772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PIT_CODE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«PIT_CODE»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/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66"/>
              <w:ind w:left="10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Đơn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vị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công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tác: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EA02B8" w:rsidRDefault="005A4C3C">
            <w:pPr>
              <w:spacing w:before="67"/>
              <w:ind w:left="2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Khối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CQCT</w:t>
            </w:r>
          </w:p>
        </w:tc>
        <w:tc>
          <w:tcPr>
            <w:tcW w:w="2289" w:type="dxa"/>
            <w:vMerge/>
            <w:tcBorders>
              <w:left w:val="nil"/>
              <w:right w:val="nil"/>
            </w:tcBorders>
          </w:tcPr>
          <w:p w:rsidR="00EA02B8" w:rsidRDefault="00EA02B8"/>
        </w:tc>
      </w:tr>
      <w:tr w:rsidR="00EA02B8">
        <w:trPr>
          <w:trHeight w:hRule="exact" w:val="627"/>
        </w:trPr>
        <w:tc>
          <w:tcPr>
            <w:tcW w:w="19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A02B8" w:rsidRDefault="005A4C3C">
            <w:pPr>
              <w:spacing w:before="66"/>
              <w:ind w:left="3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Lương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+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phụ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cấp: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02B8" w:rsidRDefault="005A4C3C">
            <w:pPr>
              <w:spacing w:before="87"/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5.693.000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02B8" w:rsidRDefault="00EA02B8"/>
        </w:tc>
        <w:tc>
          <w:tcPr>
            <w:tcW w:w="305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A02B8" w:rsidRDefault="005A4C3C">
            <w:pPr>
              <w:spacing w:before="66"/>
              <w:ind w:left="10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Giảm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trừ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gia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cảnh: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A02B8" w:rsidRDefault="005A4C3C">
            <w:pPr>
              <w:spacing w:before="67"/>
              <w:ind w:left="2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16.200.000</w:t>
            </w:r>
          </w:p>
        </w:tc>
        <w:tc>
          <w:tcPr>
            <w:tcW w:w="2289" w:type="dxa"/>
            <w:vMerge/>
            <w:tcBorders>
              <w:left w:val="nil"/>
              <w:right w:val="nil"/>
            </w:tcBorders>
          </w:tcPr>
          <w:p w:rsidR="00EA02B8" w:rsidRDefault="00EA02B8"/>
        </w:tc>
      </w:tr>
      <w:tr w:rsidR="00EA02B8">
        <w:trPr>
          <w:trHeight w:hRule="exact" w:val="467"/>
        </w:trPr>
        <w:tc>
          <w:tcPr>
            <w:tcW w:w="11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>
            <w:pPr>
              <w:spacing w:before="6" w:line="120" w:lineRule="exact"/>
              <w:rPr>
                <w:sz w:val="13"/>
                <w:szCs w:val="13"/>
              </w:rPr>
            </w:pPr>
          </w:p>
          <w:p w:rsidR="00EA02B8" w:rsidRDefault="005A4C3C">
            <w:pPr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>CÁC</w:t>
            </w:r>
            <w:r>
              <w:rPr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KHOẢN</w:t>
            </w:r>
            <w:r>
              <w:rPr>
                <w:b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THU</w:t>
            </w:r>
            <w:r>
              <w:rPr>
                <w:b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NHẬP</w:t>
            </w:r>
            <w:r>
              <w:rPr>
                <w:b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-</w:t>
            </w:r>
            <w:r>
              <w:rPr>
                <w:b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TRÍCH</w:t>
            </w:r>
            <w:r>
              <w:rPr>
                <w:b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NỘP</w:t>
            </w:r>
            <w:r>
              <w:rPr>
                <w:b/>
                <w:spacing w:val="1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>TRONG</w:t>
            </w:r>
            <w:r>
              <w:rPr>
                <w:b/>
                <w:spacing w:val="2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17"/>
                <w:szCs w:val="17"/>
              </w:rPr>
              <w:t>THÁN</w:t>
            </w:r>
            <w:r>
              <w:rPr>
                <w:rFonts w:ascii="Arial" w:eastAsia="Arial" w:hAnsi="Arial" w:cs="Arial"/>
                <w:b/>
                <w:spacing w:val="-2"/>
                <w:w w:val="103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w w:val="102"/>
                <w:sz w:val="17"/>
                <w:szCs w:val="17"/>
              </w:rPr>
              <w:t>:</w:t>
            </w:r>
          </w:p>
        </w:tc>
        <w:tc>
          <w:tcPr>
            <w:tcW w:w="2289" w:type="dxa"/>
            <w:vMerge/>
            <w:tcBorders>
              <w:left w:val="nil"/>
              <w:bottom w:val="nil"/>
              <w:right w:val="nil"/>
            </w:tcBorders>
          </w:tcPr>
          <w:p w:rsidR="00EA02B8" w:rsidRDefault="00EA02B8"/>
        </w:tc>
      </w:tr>
      <w:tr w:rsidR="00EA02B8">
        <w:trPr>
          <w:trHeight w:hRule="exact" w:val="430"/>
        </w:trPr>
        <w:tc>
          <w:tcPr>
            <w:tcW w:w="4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>
            <w:pPr>
              <w:spacing w:before="5" w:line="100" w:lineRule="exact"/>
              <w:rPr>
                <w:sz w:val="11"/>
                <w:szCs w:val="11"/>
              </w:rPr>
            </w:pPr>
          </w:p>
          <w:p w:rsidR="00EA02B8" w:rsidRDefault="005A4C3C">
            <w:pPr>
              <w:ind w:lef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NGÀY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CÔNG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TÍNH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LƯƠNG: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>
            <w:pPr>
              <w:spacing w:before="5" w:line="100" w:lineRule="exact"/>
              <w:rPr>
                <w:sz w:val="11"/>
                <w:szCs w:val="11"/>
              </w:rPr>
            </w:pPr>
          </w:p>
          <w:p w:rsidR="00EA02B8" w:rsidRDefault="005A4C3C">
            <w:pPr>
              <w:ind w:left="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>
            <w:pPr>
              <w:spacing w:before="5" w:line="100" w:lineRule="exact"/>
              <w:rPr>
                <w:sz w:val="11"/>
                <w:szCs w:val="11"/>
              </w:rPr>
            </w:pPr>
          </w:p>
          <w:p w:rsidR="00EA02B8" w:rsidRDefault="005A4C3C">
            <w:pPr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CÁC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KHOẢN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TRÍCH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NỘP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TRONG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KỲ: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>
            <w:pPr>
              <w:spacing w:before="5" w:line="100" w:lineRule="exact"/>
              <w:rPr>
                <w:sz w:val="11"/>
                <w:szCs w:val="11"/>
              </w:rPr>
            </w:pPr>
          </w:p>
          <w:p w:rsidR="00EA02B8" w:rsidRDefault="005A4C3C">
            <w:pPr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1.236.952</w:t>
            </w:r>
          </w:p>
        </w:tc>
      </w:tr>
      <w:tr w:rsidR="00EA02B8">
        <w:trPr>
          <w:trHeight w:hRule="exact" w:val="405"/>
        </w:trPr>
        <w:tc>
          <w:tcPr>
            <w:tcW w:w="4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NHẬP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TRONG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KỲ: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5.693.000</w:t>
            </w:r>
          </w:p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3.1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BHXH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(8%)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455.440</w:t>
            </w:r>
          </w:p>
        </w:tc>
      </w:tr>
      <w:tr w:rsidR="00EA02B8">
        <w:trPr>
          <w:trHeight w:hRule="exact" w:val="405"/>
        </w:trPr>
        <w:tc>
          <w:tcPr>
            <w:tcW w:w="4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iền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lương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T06/2015: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5.693.000</w:t>
            </w:r>
          </w:p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BHYT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(1,5%):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85.395</w:t>
            </w:r>
          </w:p>
        </w:tc>
      </w:tr>
      <w:tr w:rsidR="00EA02B8">
        <w:trPr>
          <w:trHeight w:hRule="exact" w:val="405"/>
        </w:trPr>
        <w:tc>
          <w:tcPr>
            <w:tcW w:w="4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iền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ăn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bằng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tiền: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EA02B8"/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BHTN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(1%):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56.930</w:t>
            </w:r>
          </w:p>
        </w:tc>
      </w:tr>
      <w:tr w:rsidR="00EA02B8">
        <w:trPr>
          <w:trHeight w:hRule="exact" w:val="405"/>
        </w:trPr>
        <w:tc>
          <w:tcPr>
            <w:tcW w:w="6278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EA02B8" w:rsidRDefault="00EA02B8">
            <w:bookmarkStart w:id="0" w:name="_GoBack"/>
            <w:bookmarkEnd w:id="0"/>
          </w:p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3.4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Thuế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TNCN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nộp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kỳ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này: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483.065</w:t>
            </w:r>
          </w:p>
        </w:tc>
      </w:tr>
      <w:tr w:rsidR="00EA02B8">
        <w:trPr>
          <w:trHeight w:hRule="exact" w:val="405"/>
        </w:trPr>
        <w:tc>
          <w:tcPr>
            <w:tcW w:w="6278" w:type="dxa"/>
            <w:gridSpan w:val="3"/>
            <w:vMerge/>
            <w:tcBorders>
              <w:left w:val="nil"/>
              <w:right w:val="nil"/>
            </w:tcBorders>
          </w:tcPr>
          <w:p w:rsidR="00EA02B8" w:rsidRDefault="00EA02B8"/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3.5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Quỹ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BTNB: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10.000</w:t>
            </w:r>
          </w:p>
        </w:tc>
      </w:tr>
      <w:tr w:rsidR="00EA02B8">
        <w:trPr>
          <w:trHeight w:hRule="exact" w:val="405"/>
        </w:trPr>
        <w:tc>
          <w:tcPr>
            <w:tcW w:w="6278" w:type="dxa"/>
            <w:gridSpan w:val="3"/>
            <w:vMerge/>
            <w:tcBorders>
              <w:left w:val="nil"/>
              <w:right w:val="nil"/>
            </w:tcBorders>
          </w:tcPr>
          <w:p w:rsidR="00EA02B8" w:rsidRDefault="00EA02B8"/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3.6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Quỹ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XHT</w:t>
            </w:r>
            <w:r>
              <w:rPr>
                <w:rFonts w:ascii="Arial" w:eastAsia="Arial" w:hAnsi="Arial" w:cs="Arial"/>
                <w:spacing w:val="-1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100.000</w:t>
            </w:r>
          </w:p>
        </w:tc>
      </w:tr>
      <w:tr w:rsidR="00EA02B8">
        <w:trPr>
          <w:trHeight w:hRule="exact" w:val="405"/>
        </w:trPr>
        <w:tc>
          <w:tcPr>
            <w:tcW w:w="6278" w:type="dxa"/>
            <w:gridSpan w:val="3"/>
            <w:vMerge/>
            <w:tcBorders>
              <w:left w:val="nil"/>
              <w:right w:val="nil"/>
            </w:tcBorders>
          </w:tcPr>
          <w:p w:rsidR="00EA02B8" w:rsidRDefault="00EA02B8"/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3.7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Công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đoàn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phí: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46.122</w:t>
            </w:r>
          </w:p>
        </w:tc>
      </w:tr>
      <w:tr w:rsidR="00EA02B8">
        <w:trPr>
          <w:trHeight w:hRule="exact" w:val="797"/>
        </w:trPr>
        <w:tc>
          <w:tcPr>
            <w:tcW w:w="6278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A02B8" w:rsidRDefault="00EA02B8"/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5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NHẬP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CÒN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LẠI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(LƯƠNG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T06/2015):</w:t>
            </w:r>
          </w:p>
          <w:p w:rsidR="00EA02B8" w:rsidRDefault="00EA02B8">
            <w:pPr>
              <w:spacing w:before="8" w:line="180" w:lineRule="exact"/>
              <w:rPr>
                <w:sz w:val="19"/>
                <w:szCs w:val="19"/>
              </w:rPr>
            </w:pPr>
          </w:p>
          <w:p w:rsidR="00EA02B8" w:rsidRDefault="005A4C3C">
            <w:pPr>
              <w:ind w:left="6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(4)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=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(2)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(3)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EA02B8" w:rsidRDefault="005A4C3C">
            <w:pPr>
              <w:spacing w:before="89"/>
              <w:ind w:left="6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4.456.048</w:t>
            </w:r>
          </w:p>
        </w:tc>
      </w:tr>
    </w:tbl>
    <w:p w:rsidR="00EA02B8" w:rsidRDefault="00EA02B8" w:rsidP="000A5B88">
      <w:pPr>
        <w:spacing w:before="82" w:line="220" w:lineRule="exact"/>
        <w:ind w:right="5292"/>
        <w:rPr>
          <w:rFonts w:ascii="Arial" w:eastAsia="Arial" w:hAnsi="Arial" w:cs="Arial"/>
          <w:sz w:val="21"/>
          <w:szCs w:val="21"/>
        </w:rPr>
      </w:pPr>
    </w:p>
    <w:sectPr w:rsidR="00EA02B8">
      <w:pgSz w:w="16820" w:h="11900" w:orient="landscape"/>
      <w:pgMar w:top="380" w:right="12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9771F"/>
    <w:multiLevelType w:val="multilevel"/>
    <w:tmpl w:val="83D4D3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B8"/>
    <w:rsid w:val="000A5B88"/>
    <w:rsid w:val="00194861"/>
    <w:rsid w:val="005A4C3C"/>
    <w:rsid w:val="007328EB"/>
    <w:rsid w:val="00B6063B"/>
    <w:rsid w:val="00E82715"/>
    <w:rsid w:val="00E97772"/>
    <w:rsid w:val="00E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087AC-837A-4093-ABFC-41CEBF2B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Thuy Dinh</cp:lastModifiedBy>
  <cp:revision>7</cp:revision>
  <dcterms:created xsi:type="dcterms:W3CDTF">2016-06-03T06:38:00Z</dcterms:created>
  <dcterms:modified xsi:type="dcterms:W3CDTF">2016-11-07T07:32:00Z</dcterms:modified>
</cp:coreProperties>
</file>