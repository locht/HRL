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8C" w:rsidRDefault="00BE358C" w:rsidP="002B7951">
      <w:pPr>
        <w:jc w:val="center"/>
        <w:rPr>
          <w:rFonts w:cs="Arial"/>
          <w:b/>
          <w:sz w:val="32"/>
        </w:rPr>
      </w:pPr>
    </w:p>
    <w:p w:rsidR="00B031CB" w:rsidRPr="002B7951" w:rsidRDefault="002B7951" w:rsidP="002437D8">
      <w:pPr>
        <w:jc w:val="center"/>
        <w:outlineLvl w:val="0"/>
        <w:rPr>
          <w:rFonts w:cs="Arial"/>
          <w:b/>
          <w:sz w:val="28"/>
        </w:rPr>
      </w:pPr>
      <w:r w:rsidRPr="002B7951">
        <w:rPr>
          <w:rFonts w:cs="Arial"/>
          <w:b/>
          <w:sz w:val="32"/>
        </w:rPr>
        <w:t>CHANGE OF PARTICULARS</w:t>
      </w:r>
    </w:p>
    <w:p w:rsidR="00B031CB" w:rsidRPr="002B7951" w:rsidRDefault="002B7951" w:rsidP="002437D8">
      <w:pPr>
        <w:jc w:val="center"/>
        <w:outlineLvl w:val="0"/>
        <w:rPr>
          <w:rFonts w:cs="Arial"/>
          <w:b/>
          <w:i/>
        </w:rPr>
      </w:pPr>
      <w:r>
        <w:rPr>
          <w:rFonts w:cs="Arial"/>
          <w:b/>
          <w:i/>
        </w:rPr>
        <w:t>THAY ĐỔI TÌNH TRẠNG NHÂN SỰ</w:t>
      </w:r>
    </w:p>
    <w:p w:rsidR="00B031CB" w:rsidRPr="003751D0" w:rsidRDefault="00074AA6" w:rsidP="002437D8">
      <w:pPr>
        <w:ind w:left="5760" w:right="45"/>
        <w:jc w:val="right"/>
        <w:outlineLvl w:val="0"/>
        <w:rPr>
          <w:sz w:val="28"/>
        </w:rPr>
      </w:pPr>
      <w:r>
        <w:t>DATE/ NGÀY</w:t>
      </w:r>
      <w:r w:rsidRPr="006D0629">
        <w:t xml:space="preserve">: </w:t>
      </w:r>
      <w:fldSimple w:instr=" MERGEFIELD  DATE_NOW  \* MERGEFORMAT ">
        <w:r w:rsidR="002437D8" w:rsidRPr="00456FF3">
          <w:rPr>
            <w:rFonts w:asciiTheme="minorHAnsi" w:hAnsiTheme="minorHAnsi" w:cstheme="minorHAnsi"/>
            <w:noProof/>
          </w:rPr>
          <w:t>«</w:t>
        </w:r>
        <w:r w:rsidR="002437D8" w:rsidRPr="00456FF3">
          <w:rPr>
            <w:rFonts w:asciiTheme="minorHAnsi" w:hAnsiTheme="minorHAnsi" w:cstheme="minorHAnsi"/>
          </w:rPr>
          <w:t xml:space="preserve"> DATE_NOW</w:t>
        </w:r>
        <w:r w:rsidR="002437D8" w:rsidRPr="00456FF3">
          <w:rPr>
            <w:rFonts w:asciiTheme="minorHAnsi" w:hAnsiTheme="minorHAnsi" w:cstheme="minorHAnsi"/>
            <w:noProof/>
          </w:rPr>
          <w:t xml:space="preserve"> »</w:t>
        </w:r>
      </w:fldSimple>
    </w:p>
    <w:p w:rsidR="00087A85" w:rsidRDefault="00087A85" w:rsidP="00A21F57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14"/>
      </w:tblGrid>
      <w:tr w:rsidR="009551B1" w:rsidRPr="0061249E" w:rsidTr="0061249E">
        <w:tc>
          <w:tcPr>
            <w:tcW w:w="10314" w:type="dxa"/>
            <w:shd w:val="clear" w:color="auto" w:fill="auto"/>
          </w:tcPr>
          <w:p w:rsidR="009551B1" w:rsidRPr="0061249E" w:rsidRDefault="009551B1" w:rsidP="0061249E">
            <w:pPr>
              <w:tabs>
                <w:tab w:val="left" w:pos="6750"/>
              </w:tabs>
              <w:spacing w:line="360" w:lineRule="auto"/>
              <w:rPr>
                <w:rFonts w:eastAsia="Times New Roman"/>
                <w:sz w:val="10"/>
                <w:szCs w:val="22"/>
              </w:rPr>
            </w:pPr>
          </w:p>
          <w:p w:rsidR="009551B1" w:rsidRPr="0061249E" w:rsidRDefault="009551B1" w:rsidP="0061249E">
            <w:pPr>
              <w:tabs>
                <w:tab w:val="left" w:pos="7088"/>
              </w:tabs>
              <w:spacing w:line="360" w:lineRule="auto"/>
              <w:rPr>
                <w:rFonts w:eastAsia="Times New Roman"/>
                <w:sz w:val="28"/>
                <w:szCs w:val="22"/>
              </w:rPr>
            </w:pPr>
            <w:r w:rsidRPr="0061249E">
              <w:rPr>
                <w:rFonts w:eastAsia="Times New Roman"/>
                <w:sz w:val="22"/>
                <w:szCs w:val="22"/>
              </w:rPr>
              <w:t>Name/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Tên:</w:t>
            </w:r>
            <w:r w:rsidR="002437D8" w:rsidRPr="00456FF3">
              <w:rPr>
                <w:rFonts w:asciiTheme="minorHAnsi" w:hAnsiTheme="minorHAnsi" w:cstheme="minorHAnsi"/>
              </w:rPr>
              <w:t xml:space="preserve"> </w:t>
            </w:r>
            <w:fldSimple w:instr=" MERGEFIELD  EMPLOYEE_NAME  \* MERGEFORMAT ">
              <w:r w:rsidR="002437D8" w:rsidRPr="00456FF3">
                <w:rPr>
                  <w:rFonts w:asciiTheme="minorHAnsi" w:hAnsiTheme="minorHAnsi" w:cstheme="minorHAnsi"/>
                  <w:b/>
                  <w:noProof/>
                  <w:sz w:val="28"/>
                  <w:szCs w:val="28"/>
                </w:rPr>
                <w:t>«</w:t>
              </w:r>
              <w:r w:rsidR="002437D8" w:rsidRPr="00456FF3">
                <w:rPr>
                  <w:rFonts w:asciiTheme="minorHAnsi" w:hAnsiTheme="minorHAnsi" w:cstheme="minorHAnsi"/>
                  <w:b/>
                  <w:sz w:val="28"/>
                  <w:szCs w:val="28"/>
                </w:rPr>
                <w:t xml:space="preserve"> EMPLOYEE_NAME</w:t>
              </w:r>
              <w:r w:rsidR="002437D8" w:rsidRPr="00456FF3">
                <w:rPr>
                  <w:rFonts w:asciiTheme="minorHAnsi" w:hAnsiTheme="minorHAnsi" w:cstheme="minorHAnsi"/>
                  <w:b/>
                  <w:noProof/>
                  <w:sz w:val="28"/>
                  <w:szCs w:val="28"/>
                </w:rPr>
                <w:t xml:space="preserve"> »</w:t>
              </w:r>
            </w:fldSimple>
            <w:r w:rsidR="002437D8">
              <w:rPr>
                <w:rFonts w:asciiTheme="minorHAnsi" w:hAnsiTheme="minorHAnsi" w:cstheme="minorHAnsi"/>
              </w:rPr>
              <w:t xml:space="preserve">                                                            </w:t>
            </w:r>
            <w:r w:rsidRPr="0061249E">
              <w:rPr>
                <w:rFonts w:eastAsia="Times New Roman"/>
                <w:sz w:val="22"/>
                <w:szCs w:val="22"/>
              </w:rPr>
              <w:t>Emp code/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Số nhân viên</w:t>
            </w:r>
            <w:r w:rsidR="000843F6">
              <w:rPr>
                <w:rFonts w:eastAsia="Times New Roman"/>
                <w:sz w:val="28"/>
                <w:szCs w:val="22"/>
              </w:rPr>
              <w:t xml:space="preserve">: </w:t>
            </w:r>
            <w:fldSimple w:instr=" MERGEFIELD  EMPLOYEE_CODE  \* MERGEFORMAT ">
              <w:r w:rsidR="002437D8" w:rsidRPr="00456FF3">
                <w:rPr>
                  <w:rFonts w:asciiTheme="minorHAnsi" w:hAnsiTheme="minorHAnsi" w:cstheme="minorHAnsi"/>
                  <w:b/>
                  <w:noProof/>
                  <w:sz w:val="28"/>
                  <w:szCs w:val="28"/>
                </w:rPr>
                <w:t>«</w:t>
              </w:r>
              <w:r w:rsidR="002437D8" w:rsidRPr="00456FF3">
                <w:rPr>
                  <w:rFonts w:asciiTheme="minorHAnsi" w:hAnsiTheme="minorHAnsi" w:cstheme="minorHAnsi"/>
                  <w:b/>
                  <w:sz w:val="28"/>
                  <w:szCs w:val="28"/>
                </w:rPr>
                <w:t xml:space="preserve"> EMPLOYEE_CODE</w:t>
              </w:r>
              <w:r w:rsidR="002437D8" w:rsidRPr="00456FF3">
                <w:rPr>
                  <w:rFonts w:asciiTheme="minorHAnsi" w:hAnsiTheme="minorHAnsi" w:cstheme="minorHAnsi"/>
                  <w:b/>
                  <w:noProof/>
                  <w:sz w:val="28"/>
                  <w:szCs w:val="28"/>
                </w:rPr>
                <w:t xml:space="preserve"> »</w:t>
              </w:r>
            </w:fldSimple>
          </w:p>
          <w:p w:rsidR="009551B1" w:rsidRPr="0061249E" w:rsidRDefault="009551B1" w:rsidP="0061249E">
            <w:pPr>
              <w:tabs>
                <w:tab w:val="left" w:pos="6885"/>
              </w:tabs>
              <w:spacing w:line="360" w:lineRule="auto"/>
              <w:rPr>
                <w:rFonts w:eastAsia="Times New Roman"/>
                <w:sz w:val="20"/>
                <w:szCs w:val="22"/>
              </w:rPr>
            </w:pPr>
            <w:r w:rsidRPr="0061249E">
              <w:rPr>
                <w:rFonts w:eastAsia="Times New Roman"/>
                <w:sz w:val="22"/>
                <w:szCs w:val="22"/>
              </w:rPr>
              <w:t>Employment Date/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Ngày bắt đầu làm việc</w:t>
            </w:r>
            <w:r w:rsidRPr="0061249E">
              <w:rPr>
                <w:rFonts w:eastAsia="Times New Roman"/>
                <w:sz w:val="20"/>
                <w:szCs w:val="22"/>
              </w:rPr>
              <w:t xml:space="preserve">: </w:t>
            </w:r>
            <w:fldSimple w:instr=" MERGEFIELD  JOIN_DATE  \* MERGEFORMAT ">
              <w:r w:rsidR="002437D8" w:rsidRPr="00456FF3">
                <w:rPr>
                  <w:rFonts w:asciiTheme="minorHAnsi" w:hAnsiTheme="minorHAnsi" w:cstheme="minorHAnsi"/>
                  <w:noProof/>
                  <w:sz w:val="22"/>
                  <w:szCs w:val="22"/>
                </w:rPr>
                <w:t>«</w:t>
              </w:r>
              <w:r w:rsidR="002437D8" w:rsidRPr="00456FF3">
                <w:rPr>
                  <w:rFonts w:asciiTheme="minorHAnsi" w:hAnsiTheme="minorHAnsi" w:cstheme="minorHAnsi"/>
                  <w:sz w:val="22"/>
                  <w:szCs w:val="22"/>
                </w:rPr>
                <w:t xml:space="preserve"> JOIN_DATE</w:t>
              </w:r>
              <w:r w:rsidR="002437D8" w:rsidRPr="00456FF3">
                <w:rPr>
                  <w:rFonts w:asciiTheme="minorHAnsi" w:hAnsiTheme="minorHAnsi" w:cstheme="minorHAnsi"/>
                  <w:noProof/>
                  <w:sz w:val="22"/>
                  <w:szCs w:val="22"/>
                </w:rPr>
                <w:t xml:space="preserve"> »</w:t>
              </w:r>
            </w:fldSimple>
          </w:p>
          <w:p w:rsidR="009551B1" w:rsidRPr="0061249E" w:rsidRDefault="009551B1" w:rsidP="0061249E">
            <w:pPr>
              <w:spacing w:line="360" w:lineRule="auto"/>
              <w:rPr>
                <w:rFonts w:eastAsia="Times New Roman"/>
                <w:sz w:val="22"/>
                <w:szCs w:val="22"/>
              </w:rPr>
            </w:pPr>
            <w:r w:rsidRPr="0061249E">
              <w:rPr>
                <w:rFonts w:eastAsia="Times New Roman"/>
                <w:sz w:val="22"/>
                <w:szCs w:val="22"/>
              </w:rPr>
              <w:t xml:space="preserve">This Change of Particulars is for/ 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Lần thay đổi tình trạng nhân sự này áp dụng cho</w:t>
            </w:r>
            <w:r w:rsidRPr="0061249E">
              <w:rPr>
                <w:rFonts w:eastAsia="Times New Roman"/>
                <w:sz w:val="22"/>
                <w:szCs w:val="22"/>
              </w:rPr>
              <w:t xml:space="preserve">: </w:t>
            </w:r>
          </w:p>
          <w:p w:rsidR="009551B1" w:rsidRPr="0061249E" w:rsidRDefault="009551B1" w:rsidP="0061249E">
            <w:pPr>
              <w:spacing w:line="360" w:lineRule="auto"/>
              <w:ind w:left="720"/>
              <w:rPr>
                <w:rFonts w:eastAsia="Times New Roman"/>
                <w:i/>
                <w:sz w:val="20"/>
                <w:szCs w:val="22"/>
              </w:rPr>
            </w:pPr>
            <w:r w:rsidRPr="0061249E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61249E">
              <w:rPr>
                <w:rFonts w:eastAsia="Times New Roman"/>
                <w:sz w:val="22"/>
                <w:szCs w:val="22"/>
              </w:rPr>
              <w:t>Promotion</w:t>
            </w:r>
            <w:r w:rsidRPr="0061249E">
              <w:rPr>
                <w:rFonts w:eastAsia="Times New Roman"/>
                <w:sz w:val="28"/>
                <w:szCs w:val="22"/>
              </w:rPr>
              <w:t xml:space="preserve">/ 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Thăng chức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ab/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BA7D10">
              <w:rPr>
                <w:rFonts w:eastAsia="Times New Roman"/>
                <w:b/>
                <w:sz w:val="22"/>
                <w:szCs w:val="22"/>
              </w:rPr>
              <w:t xml:space="preserve">Transfer/ </w:t>
            </w:r>
            <w:r w:rsidRPr="00BA7D10">
              <w:rPr>
                <w:rFonts w:eastAsia="Times New Roman"/>
                <w:b/>
                <w:i/>
                <w:sz w:val="20"/>
                <w:szCs w:val="22"/>
              </w:rPr>
              <w:t>Chuyển vị trí</w:t>
            </w:r>
          </w:p>
          <w:p w:rsidR="009551B1" w:rsidRPr="0061249E" w:rsidRDefault="009551B1" w:rsidP="0061249E">
            <w:pPr>
              <w:ind w:left="720"/>
              <w:rPr>
                <w:rFonts w:eastAsia="Times New Roman"/>
                <w:b/>
                <w:sz w:val="22"/>
                <w:szCs w:val="22"/>
              </w:rPr>
            </w:pPr>
            <w:r w:rsidRPr="0061249E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61249E">
              <w:rPr>
                <w:rFonts w:eastAsia="Times New Roman"/>
                <w:sz w:val="22"/>
                <w:szCs w:val="22"/>
              </w:rPr>
              <w:t>Demotion</w:t>
            </w:r>
            <w:r w:rsidRPr="0061249E">
              <w:rPr>
                <w:rFonts w:eastAsia="Times New Roman"/>
                <w:sz w:val="28"/>
                <w:szCs w:val="22"/>
              </w:rPr>
              <w:t xml:space="preserve">/ 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Hạ bậc</w:t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61249E">
              <w:rPr>
                <w:rFonts w:eastAsia="Times New Roman"/>
                <w:sz w:val="22"/>
                <w:szCs w:val="22"/>
              </w:rPr>
              <w:t xml:space="preserve">Other/ </w:t>
            </w:r>
            <w:r w:rsidR="00B12CCB">
              <w:rPr>
                <w:rFonts w:eastAsia="Times New Roman"/>
                <w:i/>
                <w:sz w:val="20"/>
                <w:szCs w:val="22"/>
              </w:rPr>
              <w:t xml:space="preserve">Khác: </w:t>
            </w:r>
          </w:p>
          <w:p w:rsidR="009551B1" w:rsidRPr="0061249E" w:rsidRDefault="009551B1" w:rsidP="0061249E">
            <w:pPr>
              <w:ind w:left="284"/>
              <w:rPr>
                <w:rFonts w:eastAsia="Times New Roman"/>
                <w:sz w:val="28"/>
                <w:szCs w:val="22"/>
              </w:rPr>
            </w:pPr>
          </w:p>
        </w:tc>
      </w:tr>
    </w:tbl>
    <w:p w:rsidR="00B031CB" w:rsidRPr="00FC6C0D" w:rsidRDefault="00B031CB" w:rsidP="005F4BED">
      <w:p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spacing w:line="360" w:lineRule="auto"/>
        <w:rPr>
          <w:b/>
          <w:sz w:val="10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82"/>
        <w:gridCol w:w="3373"/>
        <w:gridCol w:w="2693"/>
      </w:tblGrid>
      <w:tr w:rsidR="00B031CB" w:rsidTr="00300C55">
        <w:tc>
          <w:tcPr>
            <w:tcW w:w="4282" w:type="dxa"/>
            <w:tcBorders>
              <w:bottom w:val="single" w:sz="4" w:space="0" w:color="auto"/>
            </w:tcBorders>
          </w:tcPr>
          <w:p w:rsidR="00B031CB" w:rsidRPr="006D0629" w:rsidRDefault="00B031CB" w:rsidP="00FC6C0D">
            <w:pPr>
              <w:spacing w:before="60" w:after="60"/>
            </w:pPr>
            <w:r w:rsidRPr="006D0629">
              <w:t>Movement/</w:t>
            </w:r>
            <w:r w:rsidRPr="006D0629">
              <w:rPr>
                <w:i/>
                <w:sz w:val="20"/>
              </w:rPr>
              <w:t>Chuyển đổi</w:t>
            </w:r>
          </w:p>
        </w:tc>
        <w:tc>
          <w:tcPr>
            <w:tcW w:w="3373" w:type="dxa"/>
            <w:tcBorders>
              <w:bottom w:val="single" w:sz="4" w:space="0" w:color="auto"/>
              <w:right w:val="single" w:sz="4" w:space="0" w:color="auto"/>
            </w:tcBorders>
          </w:tcPr>
          <w:p w:rsidR="00B031CB" w:rsidRPr="006D0629" w:rsidRDefault="00B031CB" w:rsidP="00FC6C0D">
            <w:pPr>
              <w:spacing w:before="60" w:after="60"/>
              <w:jc w:val="center"/>
            </w:pPr>
            <w:r w:rsidRPr="006D0629">
              <w:t>From/</w:t>
            </w:r>
            <w:r w:rsidRPr="006D0629">
              <w:rPr>
                <w:i/>
                <w:sz w:val="20"/>
              </w:rPr>
              <w:t>Từ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</w:tcBorders>
          </w:tcPr>
          <w:p w:rsidR="00B031CB" w:rsidRPr="006D0629" w:rsidRDefault="00B031CB" w:rsidP="00FC6C0D">
            <w:pPr>
              <w:spacing w:before="60" w:after="60"/>
              <w:jc w:val="center"/>
            </w:pPr>
            <w:r w:rsidRPr="006D0629">
              <w:t>To/</w:t>
            </w:r>
            <w:r w:rsidRPr="006D0629">
              <w:rPr>
                <w:i/>
                <w:sz w:val="20"/>
              </w:rPr>
              <w:t>Sang</w:t>
            </w:r>
          </w:p>
        </w:tc>
      </w:tr>
      <w:tr w:rsidR="004B2D58" w:rsidTr="00190695">
        <w:trPr>
          <w:trHeight w:val="530"/>
        </w:trPr>
        <w:tc>
          <w:tcPr>
            <w:tcW w:w="4282" w:type="dxa"/>
            <w:vAlign w:val="bottom"/>
          </w:tcPr>
          <w:p w:rsidR="004B2D58" w:rsidRDefault="004B2D58" w:rsidP="004B2D58">
            <w:pPr>
              <w:spacing w:before="60" w:after="60"/>
            </w:pPr>
            <w:r>
              <w:t xml:space="preserve">Employment status/ </w:t>
            </w:r>
            <w:r>
              <w:rPr>
                <w:sz w:val="20"/>
              </w:rPr>
              <w:t>T</w:t>
            </w:r>
            <w:r w:rsidRPr="005E2DAE">
              <w:rPr>
                <w:sz w:val="20"/>
              </w:rPr>
              <w:t>ình trạng nhân viên</w:t>
            </w:r>
          </w:p>
        </w:tc>
        <w:tc>
          <w:tcPr>
            <w:tcW w:w="3373" w:type="dxa"/>
            <w:vAlign w:val="bottom"/>
          </w:tcPr>
          <w:p w:rsidR="004B2D58" w:rsidRPr="00BA7D10" w:rsidRDefault="006A34E7" w:rsidP="004B2D58">
            <w:pPr>
              <w:spacing w:line="360" w:lineRule="auto"/>
              <w:jc w:val="center"/>
            </w:pPr>
            <w:r w:rsidRPr="00BA7D10">
              <w:t>Official employee</w:t>
            </w:r>
          </w:p>
        </w:tc>
        <w:tc>
          <w:tcPr>
            <w:tcW w:w="2693" w:type="dxa"/>
            <w:vAlign w:val="bottom"/>
          </w:tcPr>
          <w:p w:rsidR="004B2D58" w:rsidRPr="00BA7D10" w:rsidRDefault="004B2D58" w:rsidP="004B2D58">
            <w:pPr>
              <w:spacing w:line="360" w:lineRule="auto"/>
              <w:jc w:val="center"/>
            </w:pPr>
            <w:r w:rsidRPr="00BA7D10">
              <w:t>Official employee</w:t>
            </w:r>
          </w:p>
        </w:tc>
      </w:tr>
      <w:tr w:rsidR="00B12CCB" w:rsidTr="006A34E7">
        <w:trPr>
          <w:trHeight w:val="530"/>
        </w:trPr>
        <w:tc>
          <w:tcPr>
            <w:tcW w:w="4282" w:type="dxa"/>
            <w:vAlign w:val="bottom"/>
          </w:tcPr>
          <w:p w:rsidR="00B12CCB" w:rsidRPr="006D0629" w:rsidRDefault="00B12CCB" w:rsidP="005E2DAE">
            <w:pPr>
              <w:spacing w:before="60" w:after="60"/>
            </w:pPr>
            <w:r>
              <w:t>Date for movement/</w:t>
            </w:r>
            <w:r w:rsidRPr="005E2DAE">
              <w:rPr>
                <w:sz w:val="20"/>
              </w:rPr>
              <w:t>Ngày chuyển đổi</w:t>
            </w:r>
          </w:p>
        </w:tc>
        <w:tc>
          <w:tcPr>
            <w:tcW w:w="6066" w:type="dxa"/>
            <w:gridSpan w:val="2"/>
            <w:vAlign w:val="bottom"/>
          </w:tcPr>
          <w:p w:rsidR="00B12CCB" w:rsidRPr="00F46D5A" w:rsidRDefault="002437D8" w:rsidP="005E2DAE">
            <w:pPr>
              <w:spacing w:line="360" w:lineRule="auto"/>
              <w:jc w:val="center"/>
              <w:rPr>
                <w:b/>
              </w:rPr>
            </w:pPr>
            <w:fldSimple w:instr=" MERGEFIELD  END_DATE  \* MERGEFORMAT ">
              <w:r w:rsidRPr="00456FF3">
                <w:rPr>
                  <w:rFonts w:asciiTheme="minorHAnsi" w:hAnsiTheme="minorHAnsi" w:cstheme="minorHAnsi"/>
                  <w:noProof/>
                  <w:szCs w:val="26"/>
                </w:rPr>
                <w:t>«</w:t>
              </w:r>
              <w:r w:rsidRPr="00456FF3">
                <w:rPr>
                  <w:rFonts w:asciiTheme="minorHAnsi" w:hAnsiTheme="minorHAnsi" w:cstheme="minorHAnsi"/>
                </w:rPr>
                <w:t xml:space="preserve"> END_DATE</w:t>
              </w:r>
              <w:r w:rsidRPr="00456FF3">
                <w:rPr>
                  <w:rFonts w:asciiTheme="minorHAnsi" w:hAnsiTheme="minorHAnsi" w:cstheme="minorHAnsi"/>
                  <w:noProof/>
                  <w:szCs w:val="26"/>
                </w:rPr>
                <w:t xml:space="preserve"> »</w:t>
              </w:r>
            </w:fldSimple>
          </w:p>
        </w:tc>
      </w:tr>
      <w:tr w:rsidR="00B031CB" w:rsidRPr="006A34E7" w:rsidTr="00074AA6">
        <w:trPr>
          <w:trHeight w:val="467"/>
        </w:trPr>
        <w:tc>
          <w:tcPr>
            <w:tcW w:w="4282" w:type="dxa"/>
            <w:vAlign w:val="bottom"/>
          </w:tcPr>
          <w:p w:rsidR="00B031CB" w:rsidRPr="006D0629" w:rsidRDefault="00B031CB" w:rsidP="006A34E7">
            <w:pPr>
              <w:spacing w:before="60" w:after="60"/>
            </w:pPr>
            <w:r w:rsidRPr="006D0629">
              <w:t>Department/</w:t>
            </w:r>
            <w:r w:rsidRPr="006A34E7">
              <w:rPr>
                <w:sz w:val="20"/>
              </w:rPr>
              <w:t>Bộ phận</w:t>
            </w:r>
          </w:p>
        </w:tc>
        <w:tc>
          <w:tcPr>
            <w:tcW w:w="3373" w:type="dxa"/>
            <w:vAlign w:val="bottom"/>
          </w:tcPr>
          <w:p w:rsidR="00B031CB" w:rsidRPr="006D0629" w:rsidRDefault="002437D8" w:rsidP="00535208">
            <w:pPr>
              <w:spacing w:before="60" w:after="60"/>
            </w:pPr>
            <w:fldSimple w:instr=" MERGEFIELD  ORG_NAME  \* MERGEFORMAT ">
              <w:r w:rsidRPr="00456FF3">
                <w:rPr>
                  <w:rFonts w:asciiTheme="minorHAnsi" w:hAnsiTheme="minorHAnsi" w:cstheme="minorHAnsi"/>
                  <w:noProof/>
                  <w:szCs w:val="26"/>
                </w:rPr>
                <w:t>«</w:t>
              </w:r>
              <w:r w:rsidRPr="00456FF3">
                <w:rPr>
                  <w:rFonts w:asciiTheme="minorHAnsi" w:hAnsiTheme="minorHAnsi" w:cstheme="minorHAnsi"/>
                </w:rPr>
                <w:t xml:space="preserve"> ORG_NAME</w:t>
              </w:r>
              <w:r w:rsidRPr="00456FF3">
                <w:rPr>
                  <w:rFonts w:asciiTheme="minorHAnsi" w:hAnsiTheme="minorHAnsi" w:cstheme="minorHAnsi"/>
                  <w:noProof/>
                  <w:szCs w:val="26"/>
                </w:rPr>
                <w:t xml:space="preserve"> »</w:t>
              </w:r>
            </w:fldSimple>
            <w:bookmarkStart w:id="0" w:name="_GoBack"/>
            <w:bookmarkEnd w:id="0"/>
          </w:p>
        </w:tc>
        <w:tc>
          <w:tcPr>
            <w:tcW w:w="2693" w:type="dxa"/>
            <w:vAlign w:val="bottom"/>
          </w:tcPr>
          <w:p w:rsidR="00B031CB" w:rsidRPr="006D0629" w:rsidRDefault="00B031CB" w:rsidP="006A34E7">
            <w:pPr>
              <w:spacing w:before="60" w:after="60"/>
            </w:pPr>
          </w:p>
        </w:tc>
      </w:tr>
      <w:tr w:rsidR="00074AA6" w:rsidRPr="006A34E7" w:rsidTr="00074AA6">
        <w:trPr>
          <w:trHeight w:val="467"/>
        </w:trPr>
        <w:tc>
          <w:tcPr>
            <w:tcW w:w="4282" w:type="dxa"/>
            <w:vAlign w:val="bottom"/>
          </w:tcPr>
          <w:p w:rsidR="00074AA6" w:rsidRPr="006D0629" w:rsidRDefault="00074AA6" w:rsidP="006A34E7">
            <w:pPr>
              <w:spacing w:before="60" w:after="60"/>
            </w:pPr>
            <w:r>
              <w:t xml:space="preserve">Salary/ </w:t>
            </w:r>
            <w:r w:rsidRPr="00BA7D10">
              <w:rPr>
                <w:sz w:val="20"/>
              </w:rPr>
              <w:t>Tiền lương</w:t>
            </w:r>
          </w:p>
        </w:tc>
        <w:tc>
          <w:tcPr>
            <w:tcW w:w="3373" w:type="dxa"/>
            <w:vAlign w:val="bottom"/>
          </w:tcPr>
          <w:p w:rsidR="00074AA6" w:rsidRDefault="00074AA6" w:rsidP="00535208">
            <w:pPr>
              <w:spacing w:before="60" w:after="60"/>
            </w:pPr>
          </w:p>
        </w:tc>
        <w:tc>
          <w:tcPr>
            <w:tcW w:w="2693" w:type="dxa"/>
            <w:vAlign w:val="bottom"/>
          </w:tcPr>
          <w:p w:rsidR="00074AA6" w:rsidRDefault="00074AA6" w:rsidP="006A34E7">
            <w:pPr>
              <w:spacing w:before="60" w:after="60"/>
            </w:pPr>
          </w:p>
        </w:tc>
      </w:tr>
      <w:tr w:rsidR="005E2DAE" w:rsidRPr="006A34E7" w:rsidTr="006A34E7">
        <w:trPr>
          <w:trHeight w:val="413"/>
        </w:trPr>
        <w:tc>
          <w:tcPr>
            <w:tcW w:w="4282" w:type="dxa"/>
          </w:tcPr>
          <w:p w:rsidR="005E2DAE" w:rsidRPr="00D1492C" w:rsidRDefault="005E2DAE" w:rsidP="006A34E7">
            <w:pPr>
              <w:spacing w:before="60" w:after="60"/>
            </w:pPr>
            <w:r w:rsidRPr="00D1492C">
              <w:t>Position/</w:t>
            </w:r>
            <w:r w:rsidRPr="006A34E7">
              <w:rPr>
                <w:sz w:val="20"/>
              </w:rPr>
              <w:t>Vị trí</w:t>
            </w:r>
          </w:p>
        </w:tc>
        <w:tc>
          <w:tcPr>
            <w:tcW w:w="3373" w:type="dxa"/>
          </w:tcPr>
          <w:p w:rsidR="005E2DAE" w:rsidRPr="006A34E7" w:rsidRDefault="002437D8" w:rsidP="006A34E7">
            <w:pPr>
              <w:spacing w:before="60" w:after="60"/>
              <w:rPr>
                <w:b/>
              </w:rPr>
            </w:pPr>
            <w:fldSimple w:instr=" MERGEFIELD  TITLE_NAME  \* MERGEFORMAT ">
              <w:r w:rsidRPr="00456FF3">
                <w:rPr>
                  <w:rFonts w:asciiTheme="minorHAnsi" w:hAnsiTheme="minorHAnsi" w:cstheme="minorHAnsi"/>
                  <w:noProof/>
                  <w:szCs w:val="26"/>
                </w:rPr>
                <w:t>«</w:t>
              </w:r>
              <w:r w:rsidRPr="00456FF3">
                <w:rPr>
                  <w:rFonts w:asciiTheme="minorHAnsi" w:hAnsiTheme="minorHAnsi" w:cstheme="minorHAnsi"/>
                </w:rPr>
                <w:t xml:space="preserve"> TITLE_NAME</w:t>
              </w:r>
              <w:r w:rsidRPr="00456FF3">
                <w:rPr>
                  <w:rFonts w:asciiTheme="minorHAnsi" w:hAnsiTheme="minorHAnsi" w:cstheme="minorHAnsi"/>
                  <w:noProof/>
                  <w:szCs w:val="26"/>
                </w:rPr>
                <w:t xml:space="preserve"> »</w:t>
              </w:r>
            </w:fldSimple>
          </w:p>
        </w:tc>
        <w:tc>
          <w:tcPr>
            <w:tcW w:w="2693" w:type="dxa"/>
          </w:tcPr>
          <w:p w:rsidR="005E2DAE" w:rsidRPr="00BA7D10" w:rsidRDefault="005E2DAE" w:rsidP="006A34E7">
            <w:pPr>
              <w:spacing w:before="60" w:after="60"/>
              <w:rPr>
                <w:b/>
              </w:rPr>
            </w:pPr>
          </w:p>
        </w:tc>
      </w:tr>
      <w:tr w:rsidR="00BB47D7" w:rsidTr="00AC7A52">
        <w:trPr>
          <w:trHeight w:val="287"/>
        </w:trPr>
        <w:tc>
          <w:tcPr>
            <w:tcW w:w="10348" w:type="dxa"/>
            <w:gridSpan w:val="3"/>
            <w:tcBorders>
              <w:bottom w:val="single" w:sz="4" w:space="0" w:color="auto"/>
            </w:tcBorders>
            <w:vAlign w:val="bottom"/>
          </w:tcPr>
          <w:p w:rsidR="001E2164" w:rsidRPr="00464F5B" w:rsidRDefault="00D0234B" w:rsidP="006A34E7">
            <w:pPr>
              <w:spacing w:before="60" w:after="60" w:line="360" w:lineRule="auto"/>
            </w:pPr>
            <w:r w:rsidRPr="00464F5B">
              <w:t>Others:</w:t>
            </w:r>
            <w:r w:rsidR="006A34E7">
              <w:t xml:space="preserve">As per policy </w:t>
            </w:r>
          </w:p>
        </w:tc>
      </w:tr>
      <w:tr w:rsidR="004C1805" w:rsidTr="005E2DAE">
        <w:trPr>
          <w:trHeight w:val="70"/>
        </w:trPr>
        <w:tc>
          <w:tcPr>
            <w:tcW w:w="103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C1805" w:rsidRPr="001E2164" w:rsidRDefault="004C1805" w:rsidP="004C1805">
            <w:pPr>
              <w:rPr>
                <w:sz w:val="10"/>
              </w:rPr>
            </w:pPr>
          </w:p>
        </w:tc>
      </w:tr>
    </w:tbl>
    <w:p w:rsidR="002C532C" w:rsidRPr="002C532C" w:rsidRDefault="002C532C" w:rsidP="002C532C">
      <w:pPr>
        <w:rPr>
          <w:vanish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72"/>
        <w:gridCol w:w="5076"/>
      </w:tblGrid>
      <w:tr w:rsidR="008A4EB5" w:rsidRPr="002C532C" w:rsidTr="002C532C">
        <w:trPr>
          <w:trHeight w:val="2188"/>
        </w:trPr>
        <w:tc>
          <w:tcPr>
            <w:tcW w:w="5272" w:type="dxa"/>
            <w:shd w:val="clear" w:color="auto" w:fill="auto"/>
          </w:tcPr>
          <w:p w:rsidR="008A4EB5" w:rsidRPr="002C532C" w:rsidRDefault="008A4EB5" w:rsidP="002C532C">
            <w:pPr>
              <w:pStyle w:val="Header"/>
              <w:spacing w:before="120"/>
              <w:rPr>
                <w:rFonts w:eastAsia="Times New Roman"/>
                <w:b/>
                <w:sz w:val="20"/>
                <w:szCs w:val="22"/>
              </w:rPr>
            </w:pPr>
            <w:r w:rsidRPr="002C532C">
              <w:rPr>
                <w:rFonts w:eastAsia="Times New Roman"/>
                <w:b/>
                <w:sz w:val="20"/>
                <w:szCs w:val="22"/>
              </w:rPr>
              <w:t>For HR Manager/ Trưởng phòng Nhân sự:</w:t>
            </w:r>
          </w:p>
          <w:p w:rsidR="008A4EB5" w:rsidRPr="002C532C" w:rsidRDefault="008A4EB5" w:rsidP="002C532C">
            <w:pPr>
              <w:pStyle w:val="Header"/>
              <w:spacing w:before="60"/>
              <w:rPr>
                <w:rFonts w:eastAsia="Times New Roman"/>
                <w:i/>
                <w:sz w:val="20"/>
                <w:szCs w:val="22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Proposal</w:t>
            </w:r>
            <w:r w:rsidR="009A23D6">
              <w:rPr>
                <w:rFonts w:eastAsia="Times New Roman"/>
                <w:i/>
                <w:sz w:val="20"/>
                <w:szCs w:val="22"/>
              </w:rPr>
              <w:t>/ Đề xuất</w:t>
            </w:r>
          </w:p>
          <w:p w:rsidR="008A4EB5" w:rsidRPr="002C532C" w:rsidRDefault="008A4EB5" w:rsidP="002C532C">
            <w:pPr>
              <w:pStyle w:val="Header"/>
              <w:spacing w:before="60"/>
              <w:rPr>
                <w:rFonts w:eastAsia="Times New Roman"/>
                <w:sz w:val="36"/>
                <w:szCs w:val="22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Rejected</w:t>
            </w:r>
            <w:r w:rsidR="009A23D6">
              <w:rPr>
                <w:rFonts w:eastAsia="Times New Roman"/>
                <w:i/>
                <w:sz w:val="20"/>
                <w:szCs w:val="22"/>
              </w:rPr>
              <w:t>/ Từ chối</w:t>
            </w:r>
          </w:p>
          <w:p w:rsidR="008A4EB5" w:rsidRPr="002C532C" w:rsidRDefault="008A4EB5" w:rsidP="002C532C">
            <w:pPr>
              <w:pStyle w:val="Header"/>
              <w:spacing w:before="60"/>
              <w:rPr>
                <w:rFonts w:eastAsia="Times New Roman"/>
                <w:i/>
                <w:sz w:val="20"/>
                <w:szCs w:val="22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Other</w:t>
            </w:r>
            <w:r w:rsidR="009A23D6">
              <w:rPr>
                <w:rFonts w:eastAsia="Times New Roman"/>
                <w:i/>
                <w:sz w:val="20"/>
                <w:szCs w:val="22"/>
              </w:rPr>
              <w:t>/ Khác: ……………………………………………..</w:t>
            </w:r>
          </w:p>
          <w:p w:rsidR="00233550" w:rsidRPr="002C532C" w:rsidRDefault="00233550" w:rsidP="002C532C">
            <w:pPr>
              <w:pStyle w:val="Header"/>
              <w:spacing w:before="60"/>
              <w:rPr>
                <w:rFonts w:eastAsia="Times New Roman"/>
                <w:i/>
                <w:sz w:val="20"/>
                <w:szCs w:val="22"/>
              </w:rPr>
            </w:pPr>
          </w:p>
          <w:p w:rsidR="008A4EB5" w:rsidRPr="002C532C" w:rsidRDefault="008A4EB5" w:rsidP="00074AA6">
            <w:pPr>
              <w:pStyle w:val="Header"/>
              <w:spacing w:line="360" w:lineRule="auto"/>
              <w:rPr>
                <w:rFonts w:eastAsia="Times New Roman"/>
                <w:i/>
                <w:sz w:val="20"/>
                <w:szCs w:val="22"/>
              </w:rPr>
            </w:pPr>
            <w:r w:rsidRPr="002C532C">
              <w:rPr>
                <w:rFonts w:eastAsia="Times New Roman"/>
                <w:i/>
                <w:sz w:val="20"/>
                <w:szCs w:val="22"/>
              </w:rPr>
              <w:t>Comments</w:t>
            </w:r>
            <w:r w:rsidR="00D92873" w:rsidRPr="002C532C">
              <w:rPr>
                <w:rFonts w:eastAsia="Times New Roman"/>
                <w:i/>
                <w:sz w:val="20"/>
                <w:szCs w:val="22"/>
              </w:rPr>
              <w:t>/ Ý kiến</w:t>
            </w:r>
            <w:r w:rsidRPr="002C532C">
              <w:rPr>
                <w:rFonts w:eastAsia="Times New Roman"/>
                <w:i/>
                <w:sz w:val="20"/>
                <w:szCs w:val="22"/>
              </w:rPr>
              <w:t>:</w:t>
            </w:r>
            <w:r w:rsidR="00233550" w:rsidRPr="002C532C">
              <w:rPr>
                <w:rFonts w:eastAsia="Times New Roman"/>
                <w:i/>
                <w:sz w:val="20"/>
                <w:szCs w:val="22"/>
              </w:rPr>
              <w:t xml:space="preserve"> ……</w:t>
            </w:r>
            <w:r w:rsidR="00074AA6" w:rsidRPr="006A0275">
              <w:rPr>
                <w:rFonts w:eastAsia="Times New Roman"/>
                <w:b/>
                <w:i/>
                <w:color w:val="C00000"/>
              </w:rPr>
              <w:t xml:space="preserve"> Please send this lette</w:t>
            </w:r>
            <w:r w:rsidR="00074AA6">
              <w:rPr>
                <w:rFonts w:eastAsia="Times New Roman"/>
                <w:b/>
                <w:i/>
                <w:color w:val="C00000"/>
              </w:rPr>
              <w:t xml:space="preserve">r back to HR before </w:t>
            </w:r>
            <w:r w:rsidRPr="002C532C">
              <w:rPr>
                <w:rFonts w:eastAsia="Times New Roman"/>
                <w:i/>
                <w:sz w:val="20"/>
                <w:szCs w:val="22"/>
              </w:rPr>
              <w:t>…………………………………….</w:t>
            </w:r>
          </w:p>
        </w:tc>
        <w:tc>
          <w:tcPr>
            <w:tcW w:w="5076" w:type="dxa"/>
            <w:shd w:val="clear" w:color="auto" w:fill="auto"/>
          </w:tcPr>
          <w:p w:rsidR="008A4EB5" w:rsidRPr="002C532C" w:rsidRDefault="004C1805" w:rsidP="002C532C">
            <w:pPr>
              <w:pStyle w:val="Header"/>
              <w:spacing w:before="120"/>
              <w:rPr>
                <w:rFonts w:eastAsia="Times New Roman"/>
                <w:b/>
                <w:sz w:val="20"/>
                <w:szCs w:val="22"/>
              </w:rPr>
            </w:pPr>
            <w:r>
              <w:rPr>
                <w:rFonts w:eastAsia="Times New Roman"/>
                <w:b/>
                <w:sz w:val="20"/>
                <w:szCs w:val="22"/>
              </w:rPr>
              <w:t xml:space="preserve">For Department Head/ </w:t>
            </w:r>
            <w:r w:rsidR="008A4EB5" w:rsidRPr="002C532C">
              <w:rPr>
                <w:rFonts w:eastAsia="Times New Roman"/>
                <w:b/>
                <w:sz w:val="20"/>
                <w:szCs w:val="22"/>
              </w:rPr>
              <w:t>Trưởng Bộ phận:</w:t>
            </w:r>
          </w:p>
          <w:p w:rsidR="00233550" w:rsidRPr="002C532C" w:rsidRDefault="00233550" w:rsidP="002C532C">
            <w:pPr>
              <w:pStyle w:val="Header"/>
              <w:spacing w:before="60"/>
              <w:rPr>
                <w:rFonts w:eastAsia="Times New Roman"/>
                <w:i/>
                <w:sz w:val="20"/>
                <w:szCs w:val="22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Accepted</w:t>
            </w:r>
            <w:r w:rsidR="009A23D6">
              <w:rPr>
                <w:rFonts w:eastAsia="Times New Roman"/>
                <w:i/>
                <w:sz w:val="20"/>
                <w:szCs w:val="22"/>
              </w:rPr>
              <w:t>/ Chấp nhận</w:t>
            </w:r>
          </w:p>
          <w:p w:rsidR="00233550" w:rsidRPr="002C532C" w:rsidRDefault="00233550" w:rsidP="002C532C">
            <w:pPr>
              <w:pStyle w:val="Header"/>
              <w:spacing w:before="60"/>
              <w:rPr>
                <w:rFonts w:eastAsia="Times New Roman"/>
                <w:sz w:val="36"/>
                <w:szCs w:val="22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Rejected</w:t>
            </w:r>
            <w:r w:rsidR="009A23D6">
              <w:rPr>
                <w:rFonts w:eastAsia="Times New Roman"/>
                <w:i/>
                <w:sz w:val="20"/>
                <w:szCs w:val="22"/>
              </w:rPr>
              <w:t>/ Từ chối</w:t>
            </w:r>
          </w:p>
          <w:p w:rsidR="00233550" w:rsidRPr="002C532C" w:rsidRDefault="00233550" w:rsidP="002C532C">
            <w:pPr>
              <w:pStyle w:val="Header"/>
              <w:spacing w:before="60"/>
              <w:rPr>
                <w:rFonts w:eastAsia="Times New Roman"/>
                <w:i/>
                <w:sz w:val="20"/>
                <w:szCs w:val="22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Other</w:t>
            </w:r>
            <w:r w:rsidR="009A23D6">
              <w:rPr>
                <w:rFonts w:eastAsia="Times New Roman"/>
                <w:i/>
                <w:sz w:val="20"/>
                <w:szCs w:val="22"/>
              </w:rPr>
              <w:t>/ Khác: …………………………………………..</w:t>
            </w:r>
          </w:p>
          <w:p w:rsidR="00233550" w:rsidRPr="002C532C" w:rsidRDefault="00233550" w:rsidP="002C532C">
            <w:pPr>
              <w:pStyle w:val="Header"/>
              <w:spacing w:before="60"/>
              <w:rPr>
                <w:rFonts w:eastAsia="Times New Roman"/>
                <w:i/>
                <w:sz w:val="20"/>
                <w:szCs w:val="22"/>
              </w:rPr>
            </w:pPr>
          </w:p>
          <w:p w:rsidR="00233550" w:rsidRPr="002C532C" w:rsidRDefault="00233550" w:rsidP="00233550">
            <w:pPr>
              <w:pStyle w:val="Header"/>
              <w:rPr>
                <w:rFonts w:eastAsia="Times New Roman"/>
                <w:i/>
                <w:sz w:val="20"/>
                <w:szCs w:val="22"/>
              </w:rPr>
            </w:pPr>
            <w:r w:rsidRPr="002C532C">
              <w:rPr>
                <w:rFonts w:eastAsia="Times New Roman"/>
                <w:i/>
                <w:sz w:val="20"/>
                <w:szCs w:val="22"/>
              </w:rPr>
              <w:t>Comments</w:t>
            </w:r>
            <w:r w:rsidR="00D92873" w:rsidRPr="002C532C">
              <w:rPr>
                <w:rFonts w:eastAsia="Times New Roman"/>
                <w:i/>
                <w:sz w:val="20"/>
                <w:szCs w:val="22"/>
              </w:rPr>
              <w:t>/ Ý kiến</w:t>
            </w:r>
            <w:r w:rsidRPr="002C532C">
              <w:rPr>
                <w:rFonts w:eastAsia="Times New Roman"/>
                <w:i/>
                <w:sz w:val="20"/>
                <w:szCs w:val="22"/>
              </w:rPr>
              <w:t>: ………………………………………</w:t>
            </w:r>
            <w:r w:rsidR="00D53C75" w:rsidRPr="002C532C">
              <w:rPr>
                <w:rFonts w:eastAsia="Times New Roman"/>
                <w:i/>
                <w:sz w:val="20"/>
                <w:szCs w:val="22"/>
              </w:rPr>
              <w:t>..</w:t>
            </w:r>
          </w:p>
          <w:p w:rsidR="00233550" w:rsidRPr="002C532C" w:rsidRDefault="00233550" w:rsidP="00233550">
            <w:pPr>
              <w:pStyle w:val="Header"/>
              <w:rPr>
                <w:rFonts w:eastAsia="Times New Roman"/>
                <w:i/>
                <w:sz w:val="20"/>
                <w:szCs w:val="22"/>
              </w:rPr>
            </w:pPr>
          </w:p>
          <w:p w:rsidR="00233550" w:rsidRPr="002C532C" w:rsidRDefault="00233550" w:rsidP="00233550">
            <w:pPr>
              <w:pStyle w:val="Header"/>
              <w:rPr>
                <w:rFonts w:eastAsia="Times New Roman"/>
                <w:i/>
                <w:sz w:val="20"/>
                <w:szCs w:val="22"/>
              </w:rPr>
            </w:pPr>
            <w:r w:rsidRPr="002C532C">
              <w:rPr>
                <w:rFonts w:eastAsia="Times New Roman"/>
                <w:i/>
                <w:sz w:val="20"/>
                <w:szCs w:val="22"/>
              </w:rPr>
              <w:t>……………………………………………………………</w:t>
            </w:r>
            <w:r w:rsidR="00D53C75" w:rsidRPr="002C532C">
              <w:rPr>
                <w:rFonts w:eastAsia="Times New Roman"/>
                <w:i/>
                <w:sz w:val="20"/>
                <w:szCs w:val="22"/>
              </w:rPr>
              <w:t>….</w:t>
            </w:r>
          </w:p>
          <w:p w:rsidR="00233550" w:rsidRPr="002C532C" w:rsidRDefault="00233550" w:rsidP="002C532C">
            <w:pPr>
              <w:pStyle w:val="Header"/>
              <w:spacing w:before="60"/>
              <w:rPr>
                <w:rFonts w:eastAsia="Times New Roman"/>
                <w:sz w:val="20"/>
                <w:szCs w:val="22"/>
              </w:rPr>
            </w:pPr>
          </w:p>
        </w:tc>
      </w:tr>
    </w:tbl>
    <w:p w:rsidR="008A4EB5" w:rsidRDefault="008A4EB5" w:rsidP="00F168B5">
      <w:pPr>
        <w:pStyle w:val="Header"/>
        <w:ind w:left="4860"/>
        <w:rPr>
          <w:i/>
          <w:sz w:val="20"/>
        </w:rPr>
      </w:pPr>
    </w:p>
    <w:p w:rsidR="00074AA6" w:rsidRDefault="00074AA6" w:rsidP="00F168B5">
      <w:pPr>
        <w:pStyle w:val="Header"/>
        <w:ind w:left="4860"/>
        <w:rPr>
          <w:i/>
          <w:sz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126"/>
        <w:gridCol w:w="1985"/>
        <w:gridCol w:w="2094"/>
        <w:gridCol w:w="2016"/>
      </w:tblGrid>
      <w:tr w:rsidR="001B2277" w:rsidTr="00D53C75">
        <w:trPr>
          <w:trHeight w:val="800"/>
        </w:trPr>
        <w:tc>
          <w:tcPr>
            <w:tcW w:w="2093" w:type="dxa"/>
            <w:shd w:val="clear" w:color="auto" w:fill="auto"/>
          </w:tcPr>
          <w:p w:rsidR="009F3E02" w:rsidRPr="009F3E02" w:rsidRDefault="009F3E02" w:rsidP="00726F29">
            <w:pPr>
              <w:jc w:val="center"/>
              <w:rPr>
                <w:rFonts w:eastAsia="Times New Roman"/>
                <w:sz w:val="10"/>
                <w:szCs w:val="22"/>
              </w:rPr>
            </w:pPr>
          </w:p>
          <w:p w:rsidR="00726F29" w:rsidRPr="00404A15" w:rsidRDefault="00726F29" w:rsidP="00726F29">
            <w:pPr>
              <w:jc w:val="center"/>
              <w:rPr>
                <w:rFonts w:eastAsia="Times New Roman"/>
                <w:sz w:val="20"/>
                <w:szCs w:val="22"/>
              </w:rPr>
            </w:pPr>
            <w:r>
              <w:rPr>
                <w:rFonts w:eastAsia="Times New Roman"/>
                <w:sz w:val="20"/>
                <w:szCs w:val="22"/>
              </w:rPr>
              <w:t>Proposed by</w:t>
            </w:r>
          </w:p>
          <w:p w:rsidR="00726F29" w:rsidRPr="00404A15" w:rsidRDefault="00726F29" w:rsidP="00726F29">
            <w:pPr>
              <w:jc w:val="center"/>
              <w:rPr>
                <w:rFonts w:eastAsia="Times New Roman"/>
                <w:sz w:val="20"/>
                <w:szCs w:val="22"/>
              </w:rPr>
            </w:pPr>
            <w:r w:rsidRPr="00404A15">
              <w:rPr>
                <w:rFonts w:eastAsia="Times New Roman"/>
                <w:sz w:val="20"/>
                <w:szCs w:val="22"/>
              </w:rPr>
              <w:t>HR Manager</w:t>
            </w:r>
          </w:p>
          <w:p w:rsidR="00726F29" w:rsidRPr="00604D3B" w:rsidRDefault="00726F29" w:rsidP="00726F29">
            <w:pPr>
              <w:jc w:val="center"/>
              <w:rPr>
                <w:rFonts w:eastAsia="Times New Roman"/>
                <w:i/>
                <w:sz w:val="20"/>
                <w:szCs w:val="22"/>
              </w:rPr>
            </w:pPr>
            <w:r w:rsidRPr="00604D3B">
              <w:rPr>
                <w:rFonts w:eastAsia="Times New Roman"/>
                <w:i/>
                <w:sz w:val="20"/>
                <w:szCs w:val="22"/>
              </w:rPr>
              <w:t xml:space="preserve">TP. Nhân sự </w:t>
            </w:r>
          </w:p>
          <w:p w:rsidR="001B2277" w:rsidRPr="00404A15" w:rsidRDefault="00726F29" w:rsidP="00604D3B">
            <w:pPr>
              <w:jc w:val="center"/>
              <w:rPr>
                <w:rFonts w:eastAsia="Times New Roman"/>
                <w:i/>
                <w:sz w:val="20"/>
                <w:szCs w:val="22"/>
              </w:rPr>
            </w:pPr>
            <w:r w:rsidRPr="00604D3B">
              <w:rPr>
                <w:rFonts w:eastAsia="Times New Roman"/>
                <w:i/>
                <w:sz w:val="22"/>
                <w:szCs w:val="22"/>
              </w:rPr>
              <w:t>đề xuất</w:t>
            </w:r>
          </w:p>
        </w:tc>
        <w:tc>
          <w:tcPr>
            <w:tcW w:w="2126" w:type="dxa"/>
            <w:shd w:val="clear" w:color="auto" w:fill="auto"/>
          </w:tcPr>
          <w:p w:rsidR="009F3E02" w:rsidRPr="009F3E02" w:rsidRDefault="009F3E02" w:rsidP="00726F29">
            <w:pPr>
              <w:jc w:val="center"/>
              <w:rPr>
                <w:rFonts w:eastAsia="Times New Roman"/>
                <w:sz w:val="10"/>
                <w:szCs w:val="22"/>
              </w:rPr>
            </w:pPr>
          </w:p>
          <w:p w:rsidR="00726F29" w:rsidRPr="00404A15" w:rsidRDefault="00726F29" w:rsidP="00726F29">
            <w:pPr>
              <w:jc w:val="center"/>
              <w:rPr>
                <w:rFonts w:eastAsia="Times New Roman"/>
                <w:sz w:val="20"/>
                <w:szCs w:val="22"/>
              </w:rPr>
            </w:pPr>
            <w:r>
              <w:rPr>
                <w:rFonts w:eastAsia="Times New Roman"/>
                <w:sz w:val="20"/>
                <w:szCs w:val="22"/>
              </w:rPr>
              <w:t>Verified by</w:t>
            </w:r>
            <w:r w:rsidRPr="00404A15">
              <w:rPr>
                <w:rFonts w:eastAsia="Times New Roman"/>
                <w:sz w:val="20"/>
                <w:szCs w:val="22"/>
              </w:rPr>
              <w:t xml:space="preserve"> Department Head</w:t>
            </w:r>
          </w:p>
          <w:p w:rsidR="00726F29" w:rsidRDefault="00726F29" w:rsidP="00726F29">
            <w:pPr>
              <w:jc w:val="center"/>
              <w:rPr>
                <w:rFonts w:eastAsia="Times New Roman"/>
                <w:i/>
                <w:sz w:val="20"/>
                <w:szCs w:val="22"/>
              </w:rPr>
            </w:pPr>
            <w:r w:rsidRPr="00404A15">
              <w:rPr>
                <w:rFonts w:eastAsia="Times New Roman"/>
                <w:i/>
                <w:sz w:val="20"/>
                <w:szCs w:val="22"/>
              </w:rPr>
              <w:t xml:space="preserve">Trưởng Bộ phận </w:t>
            </w:r>
          </w:p>
          <w:p w:rsidR="00A736E0" w:rsidRPr="00404A15" w:rsidRDefault="00AD2AA5" w:rsidP="00726F29">
            <w:pPr>
              <w:jc w:val="center"/>
              <w:rPr>
                <w:rFonts w:eastAsia="Times New Roman"/>
                <w:i/>
                <w:sz w:val="20"/>
                <w:szCs w:val="22"/>
              </w:rPr>
            </w:pPr>
            <w:r>
              <w:rPr>
                <w:rFonts w:eastAsia="Times New Roman"/>
                <w:i/>
                <w:sz w:val="20"/>
                <w:szCs w:val="22"/>
              </w:rPr>
              <w:t>x</w:t>
            </w:r>
            <w:r w:rsidR="00726F29">
              <w:rPr>
                <w:rFonts w:eastAsia="Times New Roman"/>
                <w:i/>
                <w:sz w:val="20"/>
                <w:szCs w:val="22"/>
              </w:rPr>
              <w:t>ác nhận</w:t>
            </w:r>
          </w:p>
        </w:tc>
        <w:tc>
          <w:tcPr>
            <w:tcW w:w="1985" w:type="dxa"/>
          </w:tcPr>
          <w:p w:rsidR="003C0178" w:rsidRPr="003C0178" w:rsidRDefault="003C0178" w:rsidP="00E25FEA">
            <w:pPr>
              <w:jc w:val="center"/>
              <w:rPr>
                <w:rFonts w:eastAsia="Times New Roman"/>
                <w:sz w:val="10"/>
                <w:szCs w:val="22"/>
              </w:rPr>
            </w:pPr>
          </w:p>
          <w:p w:rsidR="001B2277" w:rsidRPr="00404A15" w:rsidRDefault="00267343" w:rsidP="00E25FEA">
            <w:pPr>
              <w:jc w:val="center"/>
              <w:rPr>
                <w:rFonts w:eastAsia="Times New Roman"/>
                <w:sz w:val="20"/>
                <w:szCs w:val="22"/>
              </w:rPr>
            </w:pPr>
            <w:r w:rsidRPr="00404A15">
              <w:rPr>
                <w:rFonts w:eastAsia="Times New Roman"/>
                <w:sz w:val="20"/>
                <w:szCs w:val="22"/>
              </w:rPr>
              <w:t>DGM/GM of Admin</w:t>
            </w:r>
          </w:p>
          <w:p w:rsidR="001B2277" w:rsidRPr="00404A15" w:rsidRDefault="00267343" w:rsidP="00E25FEA">
            <w:pPr>
              <w:jc w:val="center"/>
              <w:rPr>
                <w:rFonts w:eastAsia="Times New Roman"/>
                <w:sz w:val="20"/>
                <w:szCs w:val="22"/>
              </w:rPr>
            </w:pPr>
            <w:r w:rsidRPr="00404A15">
              <w:rPr>
                <w:rFonts w:eastAsia="Times New Roman"/>
                <w:i/>
                <w:sz w:val="20"/>
                <w:szCs w:val="22"/>
              </w:rPr>
              <w:t>GĐ/PGĐ Hành chánh quản trị</w:t>
            </w:r>
          </w:p>
        </w:tc>
        <w:tc>
          <w:tcPr>
            <w:tcW w:w="2094" w:type="dxa"/>
            <w:shd w:val="clear" w:color="auto" w:fill="auto"/>
          </w:tcPr>
          <w:p w:rsidR="003C0178" w:rsidRPr="00C167DD" w:rsidRDefault="003C0178" w:rsidP="00E25FEA">
            <w:pPr>
              <w:jc w:val="center"/>
              <w:rPr>
                <w:rFonts w:eastAsia="Times New Roman"/>
                <w:sz w:val="10"/>
                <w:szCs w:val="22"/>
              </w:rPr>
            </w:pPr>
          </w:p>
          <w:p w:rsidR="001B2277" w:rsidRPr="00404A15" w:rsidRDefault="001B2277" w:rsidP="00E25FEA">
            <w:pPr>
              <w:jc w:val="center"/>
              <w:rPr>
                <w:rFonts w:eastAsia="Times New Roman"/>
                <w:sz w:val="20"/>
                <w:szCs w:val="22"/>
              </w:rPr>
            </w:pPr>
            <w:r w:rsidRPr="00404A15">
              <w:rPr>
                <w:rFonts w:eastAsia="Times New Roman"/>
                <w:sz w:val="20"/>
                <w:szCs w:val="22"/>
              </w:rPr>
              <w:t>Deputy General Director</w:t>
            </w:r>
          </w:p>
          <w:p w:rsidR="001B2277" w:rsidRPr="00404A15" w:rsidRDefault="001B2277" w:rsidP="00E25FEA">
            <w:pPr>
              <w:jc w:val="center"/>
              <w:rPr>
                <w:rFonts w:eastAsia="Times New Roman"/>
                <w:i/>
                <w:sz w:val="20"/>
                <w:szCs w:val="22"/>
              </w:rPr>
            </w:pPr>
            <w:r w:rsidRPr="00404A15">
              <w:rPr>
                <w:rFonts w:eastAsia="Times New Roman"/>
                <w:i/>
                <w:sz w:val="20"/>
                <w:szCs w:val="22"/>
              </w:rPr>
              <w:t>Phó Tổng Giám Đốc</w:t>
            </w:r>
          </w:p>
        </w:tc>
        <w:tc>
          <w:tcPr>
            <w:tcW w:w="2016" w:type="dxa"/>
            <w:shd w:val="clear" w:color="auto" w:fill="auto"/>
          </w:tcPr>
          <w:p w:rsidR="003C0178" w:rsidRPr="00C167DD" w:rsidRDefault="003C0178" w:rsidP="00E25FEA">
            <w:pPr>
              <w:jc w:val="center"/>
              <w:rPr>
                <w:rFonts w:eastAsia="Times New Roman"/>
                <w:sz w:val="16"/>
                <w:szCs w:val="22"/>
              </w:rPr>
            </w:pPr>
          </w:p>
          <w:p w:rsidR="001B2277" w:rsidRPr="00404A15" w:rsidRDefault="001B2277" w:rsidP="00E25FEA">
            <w:pPr>
              <w:jc w:val="center"/>
              <w:rPr>
                <w:rFonts w:eastAsia="Times New Roman"/>
                <w:sz w:val="20"/>
                <w:szCs w:val="22"/>
              </w:rPr>
            </w:pPr>
            <w:r w:rsidRPr="00404A15">
              <w:rPr>
                <w:rFonts w:eastAsia="Times New Roman"/>
                <w:sz w:val="20"/>
                <w:szCs w:val="22"/>
              </w:rPr>
              <w:t>General Director</w:t>
            </w:r>
          </w:p>
          <w:p w:rsidR="001B2277" w:rsidRPr="00404A15" w:rsidRDefault="001B2277" w:rsidP="00E25FEA">
            <w:pPr>
              <w:jc w:val="center"/>
              <w:rPr>
                <w:rFonts w:eastAsia="Times New Roman"/>
                <w:i/>
                <w:sz w:val="20"/>
                <w:szCs w:val="22"/>
              </w:rPr>
            </w:pPr>
            <w:r w:rsidRPr="00404A15">
              <w:rPr>
                <w:rFonts w:eastAsia="Times New Roman"/>
                <w:i/>
                <w:sz w:val="20"/>
                <w:szCs w:val="22"/>
              </w:rPr>
              <w:t>Tổng Giám Đốc</w:t>
            </w:r>
          </w:p>
        </w:tc>
      </w:tr>
      <w:tr w:rsidR="001B2277" w:rsidTr="00D53C75">
        <w:tc>
          <w:tcPr>
            <w:tcW w:w="2093" w:type="dxa"/>
            <w:shd w:val="clear" w:color="auto" w:fill="auto"/>
          </w:tcPr>
          <w:p w:rsidR="001B2277" w:rsidRPr="00D8386B" w:rsidRDefault="001B2277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1B2277" w:rsidRPr="00D8386B" w:rsidRDefault="001B2277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1B2277" w:rsidRDefault="001B2277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701F80" w:rsidRDefault="00701F80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D53C75" w:rsidRDefault="00D53C75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701F80" w:rsidRPr="00D8386B" w:rsidRDefault="00701F80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1B2277" w:rsidRPr="00D8386B" w:rsidRDefault="001B2277" w:rsidP="003A0C3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1B2277" w:rsidRDefault="001B2277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32153A" w:rsidRDefault="0032153A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9F3E02" w:rsidRDefault="009F3E02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9F3E02" w:rsidRDefault="009F3E02" w:rsidP="003A0C32">
            <w:pPr>
              <w:rPr>
                <w:rFonts w:eastAsia="Times New Roman"/>
                <w:sz w:val="22"/>
                <w:szCs w:val="22"/>
              </w:rPr>
            </w:pPr>
          </w:p>
          <w:p w:rsidR="009F3E02" w:rsidRPr="00D8386B" w:rsidRDefault="009F3E02" w:rsidP="003A0C3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:rsidR="001B2277" w:rsidRPr="00D8386B" w:rsidRDefault="001B2277" w:rsidP="003A0C3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4" w:type="dxa"/>
            <w:shd w:val="clear" w:color="auto" w:fill="auto"/>
          </w:tcPr>
          <w:p w:rsidR="001B2277" w:rsidRPr="00D8386B" w:rsidRDefault="001B2277" w:rsidP="003A0C3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16" w:type="dxa"/>
            <w:shd w:val="clear" w:color="auto" w:fill="auto"/>
          </w:tcPr>
          <w:p w:rsidR="001B2277" w:rsidRPr="00D8386B" w:rsidRDefault="001B2277" w:rsidP="003A0C32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9A6950" w:rsidRPr="003A0C32" w:rsidRDefault="009A6950" w:rsidP="006D6CE0"/>
    <w:sectPr w:rsidR="009A6950" w:rsidRPr="003A0C32" w:rsidSect="006D6CE0">
      <w:headerReference w:type="default" r:id="rId8"/>
      <w:pgSz w:w="11907" w:h="16839" w:code="9"/>
      <w:pgMar w:top="900" w:right="576" w:bottom="270" w:left="1080" w:header="432" w:footer="30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A79" w:rsidRDefault="00E30A79" w:rsidP="00864972">
      <w:r>
        <w:separator/>
      </w:r>
    </w:p>
  </w:endnote>
  <w:endnote w:type="continuationSeparator" w:id="1">
    <w:p w:rsidR="00E30A79" w:rsidRDefault="00E30A79" w:rsidP="00864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A79" w:rsidRDefault="00E30A79" w:rsidP="00864972">
      <w:r>
        <w:separator/>
      </w:r>
    </w:p>
  </w:footnote>
  <w:footnote w:type="continuationSeparator" w:id="1">
    <w:p w:rsidR="00E30A79" w:rsidRDefault="00E30A79" w:rsidP="008649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3" w:rsidRDefault="003924B3" w:rsidP="00883736">
    <w:pPr>
      <w:pStyle w:val="Header"/>
      <w:ind w:leftChars="-354" w:left="-850"/>
    </w:pPr>
    <w:r>
      <w:rPr>
        <w:noProof/>
        <w:lang w:val="vi-VN" w:eastAsia="vi-V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-24130</wp:posOffset>
          </wp:positionV>
          <wp:extent cx="2905125" cy="400050"/>
          <wp:effectExtent l="0" t="0" r="9525" b="0"/>
          <wp:wrapThrough wrapText="bothSides">
            <wp:wrapPolygon edited="0">
              <wp:start x="0" y="0"/>
              <wp:lineTo x="0" y="20571"/>
              <wp:lineTo x="21529" y="20571"/>
              <wp:lineTo x="21529" y="0"/>
              <wp:lineTo x="0" y="0"/>
            </wp:wrapPolygon>
          </wp:wrapThrough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2A53">
      <w:rPr>
        <w:sz w:val="20"/>
      </w:rPr>
      <w:tab/>
    </w:r>
    <w:r w:rsidR="00FC2A53">
      <w:rPr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E75367"/>
    <w:multiLevelType w:val="hybridMultilevel"/>
    <w:tmpl w:val="22A4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296E78"/>
    <w:multiLevelType w:val="hybridMultilevel"/>
    <w:tmpl w:val="8E56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FE66C0"/>
    <w:multiLevelType w:val="hybridMultilevel"/>
    <w:tmpl w:val="4A0E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8377A"/>
    <w:multiLevelType w:val="hybridMultilevel"/>
    <w:tmpl w:val="61DA51E6"/>
    <w:lvl w:ilvl="0" w:tplc="9420072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D85F09"/>
    <w:multiLevelType w:val="hybridMultilevel"/>
    <w:tmpl w:val="330C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A13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F236FD0"/>
    <w:multiLevelType w:val="hybridMultilevel"/>
    <w:tmpl w:val="859E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271C9"/>
    <w:multiLevelType w:val="hybridMultilevel"/>
    <w:tmpl w:val="0652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F5CEE"/>
    <w:multiLevelType w:val="hybridMultilevel"/>
    <w:tmpl w:val="D3AE4196"/>
    <w:lvl w:ilvl="0" w:tplc="879E232C">
      <w:start w:val="12"/>
      <w:numFmt w:val="bullet"/>
      <w:lvlText w:val="-"/>
      <w:lvlJc w:val="left"/>
      <w:pPr>
        <w:ind w:left="4860" w:hanging="360"/>
      </w:pPr>
      <w:rPr>
        <w:rFonts w:ascii="Arial" w:eastAsia="MS Mincho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9">
    <w:nsid w:val="53D85754"/>
    <w:multiLevelType w:val="hybridMultilevel"/>
    <w:tmpl w:val="5F14F8CA"/>
    <w:lvl w:ilvl="0" w:tplc="42E00C1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343056"/>
    <w:multiLevelType w:val="hybridMultilevel"/>
    <w:tmpl w:val="01E8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90522"/>
    <w:multiLevelType w:val="hybridMultilevel"/>
    <w:tmpl w:val="4870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0"/>
  </w:num>
  <w:num w:numId="13">
    <w:abstractNumId w:val="11"/>
  </w:num>
  <w:num w:numId="14">
    <w:abstractNumId w:val="12"/>
  </w:num>
  <w:num w:numId="15">
    <w:abstractNumId w:val="21"/>
  </w:num>
  <w:num w:numId="16">
    <w:abstractNumId w:val="17"/>
  </w:num>
  <w:num w:numId="17">
    <w:abstractNumId w:val="19"/>
  </w:num>
  <w:num w:numId="18">
    <w:abstractNumId w:val="16"/>
  </w:num>
  <w:num w:numId="19">
    <w:abstractNumId w:val="14"/>
  </w:num>
  <w:num w:numId="20">
    <w:abstractNumId w:val="15"/>
  </w:num>
  <w:num w:numId="21">
    <w:abstractNumId w:val="18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972"/>
    <w:rsid w:val="0000379F"/>
    <w:rsid w:val="000047FC"/>
    <w:rsid w:val="000071F7"/>
    <w:rsid w:val="0001529A"/>
    <w:rsid w:val="00022968"/>
    <w:rsid w:val="0002798A"/>
    <w:rsid w:val="0003784F"/>
    <w:rsid w:val="00040964"/>
    <w:rsid w:val="00044838"/>
    <w:rsid w:val="00045AED"/>
    <w:rsid w:val="0004748A"/>
    <w:rsid w:val="00051B04"/>
    <w:rsid w:val="00057077"/>
    <w:rsid w:val="00071AD7"/>
    <w:rsid w:val="000728B7"/>
    <w:rsid w:val="00074AA6"/>
    <w:rsid w:val="000762C7"/>
    <w:rsid w:val="00082A47"/>
    <w:rsid w:val="00083002"/>
    <w:rsid w:val="000843F6"/>
    <w:rsid w:val="00086043"/>
    <w:rsid w:val="00087A85"/>
    <w:rsid w:val="00087B85"/>
    <w:rsid w:val="00087C42"/>
    <w:rsid w:val="0009765E"/>
    <w:rsid w:val="000A01F1"/>
    <w:rsid w:val="000A0C77"/>
    <w:rsid w:val="000A468B"/>
    <w:rsid w:val="000B5491"/>
    <w:rsid w:val="000C1163"/>
    <w:rsid w:val="000C1918"/>
    <w:rsid w:val="000C6A17"/>
    <w:rsid w:val="000D1C1F"/>
    <w:rsid w:val="000D2539"/>
    <w:rsid w:val="000D42E4"/>
    <w:rsid w:val="000D483A"/>
    <w:rsid w:val="000D53FB"/>
    <w:rsid w:val="000E00A6"/>
    <w:rsid w:val="000F1DE0"/>
    <w:rsid w:val="000F2DF4"/>
    <w:rsid w:val="000F6783"/>
    <w:rsid w:val="0010227B"/>
    <w:rsid w:val="001035D7"/>
    <w:rsid w:val="001058B7"/>
    <w:rsid w:val="0011061C"/>
    <w:rsid w:val="00116050"/>
    <w:rsid w:val="00120C95"/>
    <w:rsid w:val="00124CC7"/>
    <w:rsid w:val="00126602"/>
    <w:rsid w:val="00127639"/>
    <w:rsid w:val="001310C0"/>
    <w:rsid w:val="0014663E"/>
    <w:rsid w:val="00150AAE"/>
    <w:rsid w:val="001528F3"/>
    <w:rsid w:val="001565D3"/>
    <w:rsid w:val="00166027"/>
    <w:rsid w:val="00172721"/>
    <w:rsid w:val="001770EC"/>
    <w:rsid w:val="00180664"/>
    <w:rsid w:val="001872DC"/>
    <w:rsid w:val="00187473"/>
    <w:rsid w:val="00187F96"/>
    <w:rsid w:val="00190695"/>
    <w:rsid w:val="00191294"/>
    <w:rsid w:val="00191C14"/>
    <w:rsid w:val="00193AB6"/>
    <w:rsid w:val="001A358D"/>
    <w:rsid w:val="001B2277"/>
    <w:rsid w:val="001B249B"/>
    <w:rsid w:val="001B4D65"/>
    <w:rsid w:val="001B6049"/>
    <w:rsid w:val="001B79A4"/>
    <w:rsid w:val="001C4825"/>
    <w:rsid w:val="001C6F66"/>
    <w:rsid w:val="001D34AE"/>
    <w:rsid w:val="001D6629"/>
    <w:rsid w:val="001D7B6E"/>
    <w:rsid w:val="001E0DA7"/>
    <w:rsid w:val="001E1439"/>
    <w:rsid w:val="001E2164"/>
    <w:rsid w:val="001E6E35"/>
    <w:rsid w:val="00205518"/>
    <w:rsid w:val="002066B0"/>
    <w:rsid w:val="00207720"/>
    <w:rsid w:val="002157F3"/>
    <w:rsid w:val="0021757F"/>
    <w:rsid w:val="00233550"/>
    <w:rsid w:val="00235189"/>
    <w:rsid w:val="00236F9E"/>
    <w:rsid w:val="002437D8"/>
    <w:rsid w:val="00246D51"/>
    <w:rsid w:val="00250005"/>
    <w:rsid w:val="00250014"/>
    <w:rsid w:val="00253C64"/>
    <w:rsid w:val="00254B28"/>
    <w:rsid w:val="00263538"/>
    <w:rsid w:val="00263E23"/>
    <w:rsid w:val="00266959"/>
    <w:rsid w:val="00267343"/>
    <w:rsid w:val="002705EF"/>
    <w:rsid w:val="00270B56"/>
    <w:rsid w:val="00271763"/>
    <w:rsid w:val="00272F7D"/>
    <w:rsid w:val="00274F29"/>
    <w:rsid w:val="00275BB5"/>
    <w:rsid w:val="00281D8E"/>
    <w:rsid w:val="00282F77"/>
    <w:rsid w:val="00286F6A"/>
    <w:rsid w:val="00291C8C"/>
    <w:rsid w:val="002A1223"/>
    <w:rsid w:val="002A1ECE"/>
    <w:rsid w:val="002A2510"/>
    <w:rsid w:val="002B4D1D"/>
    <w:rsid w:val="002B7951"/>
    <w:rsid w:val="002C0C43"/>
    <w:rsid w:val="002C10B1"/>
    <w:rsid w:val="002C532C"/>
    <w:rsid w:val="002C79B9"/>
    <w:rsid w:val="002D222A"/>
    <w:rsid w:val="002E25A8"/>
    <w:rsid w:val="002E37F6"/>
    <w:rsid w:val="002F27BF"/>
    <w:rsid w:val="002F757B"/>
    <w:rsid w:val="00300C55"/>
    <w:rsid w:val="00303515"/>
    <w:rsid w:val="00304E48"/>
    <w:rsid w:val="0030605F"/>
    <w:rsid w:val="00306DE8"/>
    <w:rsid w:val="003076FD"/>
    <w:rsid w:val="00314806"/>
    <w:rsid w:val="00317005"/>
    <w:rsid w:val="0032153A"/>
    <w:rsid w:val="00324218"/>
    <w:rsid w:val="00326E96"/>
    <w:rsid w:val="00327420"/>
    <w:rsid w:val="00330DB4"/>
    <w:rsid w:val="003331B7"/>
    <w:rsid w:val="00335259"/>
    <w:rsid w:val="003401BF"/>
    <w:rsid w:val="003417FF"/>
    <w:rsid w:val="00342FE0"/>
    <w:rsid w:val="00343AFC"/>
    <w:rsid w:val="00373ED1"/>
    <w:rsid w:val="00374350"/>
    <w:rsid w:val="003751D0"/>
    <w:rsid w:val="00375377"/>
    <w:rsid w:val="003754FC"/>
    <w:rsid w:val="003924B3"/>
    <w:rsid w:val="003929F1"/>
    <w:rsid w:val="003942DC"/>
    <w:rsid w:val="003970C0"/>
    <w:rsid w:val="003A0C32"/>
    <w:rsid w:val="003A1B63"/>
    <w:rsid w:val="003A408D"/>
    <w:rsid w:val="003A41A1"/>
    <w:rsid w:val="003B0B3E"/>
    <w:rsid w:val="003B2326"/>
    <w:rsid w:val="003B254A"/>
    <w:rsid w:val="003B6DCF"/>
    <w:rsid w:val="003C0178"/>
    <w:rsid w:val="003C301F"/>
    <w:rsid w:val="003C34CA"/>
    <w:rsid w:val="003C6345"/>
    <w:rsid w:val="003D73DB"/>
    <w:rsid w:val="003E1A3E"/>
    <w:rsid w:val="003E3831"/>
    <w:rsid w:val="003E66AC"/>
    <w:rsid w:val="003F2DE7"/>
    <w:rsid w:val="00404A15"/>
    <w:rsid w:val="0041028E"/>
    <w:rsid w:val="004102F9"/>
    <w:rsid w:val="00411158"/>
    <w:rsid w:val="00413838"/>
    <w:rsid w:val="00414057"/>
    <w:rsid w:val="00415415"/>
    <w:rsid w:val="00416152"/>
    <w:rsid w:val="0041771A"/>
    <w:rsid w:val="00423098"/>
    <w:rsid w:val="004357C0"/>
    <w:rsid w:val="00437ED0"/>
    <w:rsid w:val="00440A6F"/>
    <w:rsid w:val="00440CD8"/>
    <w:rsid w:val="0044297E"/>
    <w:rsid w:val="00443837"/>
    <w:rsid w:val="00445647"/>
    <w:rsid w:val="00450F66"/>
    <w:rsid w:val="00452237"/>
    <w:rsid w:val="00461739"/>
    <w:rsid w:val="00464A51"/>
    <w:rsid w:val="00464DD2"/>
    <w:rsid w:val="00464F5B"/>
    <w:rsid w:val="00466F98"/>
    <w:rsid w:val="00467865"/>
    <w:rsid w:val="00470317"/>
    <w:rsid w:val="00472F65"/>
    <w:rsid w:val="00473285"/>
    <w:rsid w:val="0047362A"/>
    <w:rsid w:val="00473E7D"/>
    <w:rsid w:val="004747C8"/>
    <w:rsid w:val="00474A7A"/>
    <w:rsid w:val="00475794"/>
    <w:rsid w:val="00477456"/>
    <w:rsid w:val="00477B5E"/>
    <w:rsid w:val="00477D07"/>
    <w:rsid w:val="00480C83"/>
    <w:rsid w:val="00483EB0"/>
    <w:rsid w:val="0048655B"/>
    <w:rsid w:val="0048685F"/>
    <w:rsid w:val="004908AC"/>
    <w:rsid w:val="0049111D"/>
    <w:rsid w:val="0049477B"/>
    <w:rsid w:val="004A1437"/>
    <w:rsid w:val="004A4198"/>
    <w:rsid w:val="004A54EA"/>
    <w:rsid w:val="004A7452"/>
    <w:rsid w:val="004B0578"/>
    <w:rsid w:val="004B2D58"/>
    <w:rsid w:val="004B382A"/>
    <w:rsid w:val="004B3BDB"/>
    <w:rsid w:val="004C1805"/>
    <w:rsid w:val="004C726D"/>
    <w:rsid w:val="004D37EE"/>
    <w:rsid w:val="004D48D1"/>
    <w:rsid w:val="004E34C6"/>
    <w:rsid w:val="004E4E54"/>
    <w:rsid w:val="004E6300"/>
    <w:rsid w:val="004F557F"/>
    <w:rsid w:val="004F62AD"/>
    <w:rsid w:val="00501AE8"/>
    <w:rsid w:val="005032B4"/>
    <w:rsid w:val="00504596"/>
    <w:rsid w:val="00504B65"/>
    <w:rsid w:val="005062ED"/>
    <w:rsid w:val="00506E12"/>
    <w:rsid w:val="005114CE"/>
    <w:rsid w:val="00511901"/>
    <w:rsid w:val="0052122B"/>
    <w:rsid w:val="00525970"/>
    <w:rsid w:val="005321AC"/>
    <w:rsid w:val="00535208"/>
    <w:rsid w:val="00540731"/>
    <w:rsid w:val="00542771"/>
    <w:rsid w:val="0054424F"/>
    <w:rsid w:val="00545E04"/>
    <w:rsid w:val="00555106"/>
    <w:rsid w:val="005557F6"/>
    <w:rsid w:val="00556F59"/>
    <w:rsid w:val="00561BD7"/>
    <w:rsid w:val="00563778"/>
    <w:rsid w:val="00563D3D"/>
    <w:rsid w:val="005656FC"/>
    <w:rsid w:val="0057032F"/>
    <w:rsid w:val="0057190E"/>
    <w:rsid w:val="00577581"/>
    <w:rsid w:val="00580822"/>
    <w:rsid w:val="00585193"/>
    <w:rsid w:val="0059032F"/>
    <w:rsid w:val="00593E6E"/>
    <w:rsid w:val="005958AF"/>
    <w:rsid w:val="005A457B"/>
    <w:rsid w:val="005A7FAF"/>
    <w:rsid w:val="005B0830"/>
    <w:rsid w:val="005B27E7"/>
    <w:rsid w:val="005B4AE2"/>
    <w:rsid w:val="005C2114"/>
    <w:rsid w:val="005C561A"/>
    <w:rsid w:val="005C660A"/>
    <w:rsid w:val="005C7ECB"/>
    <w:rsid w:val="005E28F8"/>
    <w:rsid w:val="005E2DAE"/>
    <w:rsid w:val="005E4EA5"/>
    <w:rsid w:val="005E63CC"/>
    <w:rsid w:val="005E7669"/>
    <w:rsid w:val="005F4BED"/>
    <w:rsid w:val="005F6E87"/>
    <w:rsid w:val="006018B1"/>
    <w:rsid w:val="00604D3B"/>
    <w:rsid w:val="00605143"/>
    <w:rsid w:val="0060546F"/>
    <w:rsid w:val="006058FE"/>
    <w:rsid w:val="0060678B"/>
    <w:rsid w:val="0060703B"/>
    <w:rsid w:val="006100A2"/>
    <w:rsid w:val="0061249E"/>
    <w:rsid w:val="00613129"/>
    <w:rsid w:val="00614141"/>
    <w:rsid w:val="006179E6"/>
    <w:rsid w:val="00617C65"/>
    <w:rsid w:val="00617F73"/>
    <w:rsid w:val="00621401"/>
    <w:rsid w:val="00637157"/>
    <w:rsid w:val="006424DE"/>
    <w:rsid w:val="006436B9"/>
    <w:rsid w:val="00655F0E"/>
    <w:rsid w:val="006569B5"/>
    <w:rsid w:val="00660C36"/>
    <w:rsid w:val="006618C7"/>
    <w:rsid w:val="00672BE4"/>
    <w:rsid w:val="006841B3"/>
    <w:rsid w:val="0068485B"/>
    <w:rsid w:val="00686E89"/>
    <w:rsid w:val="00690935"/>
    <w:rsid w:val="0069607F"/>
    <w:rsid w:val="00696668"/>
    <w:rsid w:val="00697DCC"/>
    <w:rsid w:val="006A2330"/>
    <w:rsid w:val="006A34E7"/>
    <w:rsid w:val="006A5633"/>
    <w:rsid w:val="006A72EF"/>
    <w:rsid w:val="006B6189"/>
    <w:rsid w:val="006D2635"/>
    <w:rsid w:val="006D3C43"/>
    <w:rsid w:val="006D6CE0"/>
    <w:rsid w:val="006D779C"/>
    <w:rsid w:val="006E4F63"/>
    <w:rsid w:val="006E5508"/>
    <w:rsid w:val="006E6CC7"/>
    <w:rsid w:val="006E729E"/>
    <w:rsid w:val="006E7AEC"/>
    <w:rsid w:val="006F137E"/>
    <w:rsid w:val="006F3695"/>
    <w:rsid w:val="006F5AC8"/>
    <w:rsid w:val="00701571"/>
    <w:rsid w:val="00701F80"/>
    <w:rsid w:val="00721B0E"/>
    <w:rsid w:val="00722582"/>
    <w:rsid w:val="00726F29"/>
    <w:rsid w:val="007320E2"/>
    <w:rsid w:val="007341FF"/>
    <w:rsid w:val="00735A14"/>
    <w:rsid w:val="0074112F"/>
    <w:rsid w:val="00741EA4"/>
    <w:rsid w:val="0074229A"/>
    <w:rsid w:val="00742463"/>
    <w:rsid w:val="00753320"/>
    <w:rsid w:val="007602AC"/>
    <w:rsid w:val="00763DD3"/>
    <w:rsid w:val="00766DC1"/>
    <w:rsid w:val="00770AFE"/>
    <w:rsid w:val="00773514"/>
    <w:rsid w:val="00774B67"/>
    <w:rsid w:val="0078357E"/>
    <w:rsid w:val="00784450"/>
    <w:rsid w:val="00785322"/>
    <w:rsid w:val="00793AC6"/>
    <w:rsid w:val="007A4D8D"/>
    <w:rsid w:val="007A71DE"/>
    <w:rsid w:val="007B00AD"/>
    <w:rsid w:val="007B199B"/>
    <w:rsid w:val="007B6119"/>
    <w:rsid w:val="007C06E7"/>
    <w:rsid w:val="007C757C"/>
    <w:rsid w:val="007C762F"/>
    <w:rsid w:val="007D4B09"/>
    <w:rsid w:val="007E1831"/>
    <w:rsid w:val="007E2A15"/>
    <w:rsid w:val="007E3004"/>
    <w:rsid w:val="007E56C4"/>
    <w:rsid w:val="007F0591"/>
    <w:rsid w:val="007F2F84"/>
    <w:rsid w:val="007F4890"/>
    <w:rsid w:val="00803D80"/>
    <w:rsid w:val="008107D6"/>
    <w:rsid w:val="00810E17"/>
    <w:rsid w:val="008132B0"/>
    <w:rsid w:val="0081603F"/>
    <w:rsid w:val="0081701B"/>
    <w:rsid w:val="00822C89"/>
    <w:rsid w:val="008241AC"/>
    <w:rsid w:val="00834202"/>
    <w:rsid w:val="0083741D"/>
    <w:rsid w:val="008404D5"/>
    <w:rsid w:val="00841645"/>
    <w:rsid w:val="00846270"/>
    <w:rsid w:val="00852DAB"/>
    <w:rsid w:val="00852EC6"/>
    <w:rsid w:val="00855129"/>
    <w:rsid w:val="00864972"/>
    <w:rsid w:val="00872801"/>
    <w:rsid w:val="008761E6"/>
    <w:rsid w:val="00883736"/>
    <w:rsid w:val="0088782D"/>
    <w:rsid w:val="008A24B1"/>
    <w:rsid w:val="008A43F4"/>
    <w:rsid w:val="008A4EB5"/>
    <w:rsid w:val="008B100E"/>
    <w:rsid w:val="008B1F56"/>
    <w:rsid w:val="008B7081"/>
    <w:rsid w:val="008B7176"/>
    <w:rsid w:val="008C0214"/>
    <w:rsid w:val="008C0FCB"/>
    <w:rsid w:val="008C3221"/>
    <w:rsid w:val="008C337B"/>
    <w:rsid w:val="008D1BF3"/>
    <w:rsid w:val="008D2000"/>
    <w:rsid w:val="008D222E"/>
    <w:rsid w:val="008E117A"/>
    <w:rsid w:val="008E2EED"/>
    <w:rsid w:val="008E40E7"/>
    <w:rsid w:val="008E5ACA"/>
    <w:rsid w:val="008F23FB"/>
    <w:rsid w:val="00902964"/>
    <w:rsid w:val="00904015"/>
    <w:rsid w:val="009052E5"/>
    <w:rsid w:val="00906DD8"/>
    <w:rsid w:val="009108F7"/>
    <w:rsid w:val="0091318D"/>
    <w:rsid w:val="0091346A"/>
    <w:rsid w:val="0091479D"/>
    <w:rsid w:val="00923DB3"/>
    <w:rsid w:val="00925260"/>
    <w:rsid w:val="00925BCE"/>
    <w:rsid w:val="00927CE8"/>
    <w:rsid w:val="00931AAC"/>
    <w:rsid w:val="009326A4"/>
    <w:rsid w:val="009334B9"/>
    <w:rsid w:val="0094790F"/>
    <w:rsid w:val="00950D7D"/>
    <w:rsid w:val="009551B1"/>
    <w:rsid w:val="00962359"/>
    <w:rsid w:val="00966B90"/>
    <w:rsid w:val="0096768B"/>
    <w:rsid w:val="009735DF"/>
    <w:rsid w:val="009737B7"/>
    <w:rsid w:val="009741AF"/>
    <w:rsid w:val="009802C4"/>
    <w:rsid w:val="00987A40"/>
    <w:rsid w:val="009907FB"/>
    <w:rsid w:val="009976D9"/>
    <w:rsid w:val="00997A3E"/>
    <w:rsid w:val="009A2046"/>
    <w:rsid w:val="009A23D6"/>
    <w:rsid w:val="009A48F7"/>
    <w:rsid w:val="009A4EA3"/>
    <w:rsid w:val="009A55DC"/>
    <w:rsid w:val="009A6950"/>
    <w:rsid w:val="009B4A91"/>
    <w:rsid w:val="009B73CD"/>
    <w:rsid w:val="009C16EF"/>
    <w:rsid w:val="009C211B"/>
    <w:rsid w:val="009C220D"/>
    <w:rsid w:val="009C249C"/>
    <w:rsid w:val="009C4D5D"/>
    <w:rsid w:val="009C55CF"/>
    <w:rsid w:val="009D1B71"/>
    <w:rsid w:val="009D2ABC"/>
    <w:rsid w:val="009D33A7"/>
    <w:rsid w:val="009E0520"/>
    <w:rsid w:val="009E5CFF"/>
    <w:rsid w:val="009F3E02"/>
    <w:rsid w:val="00A014A1"/>
    <w:rsid w:val="00A03BFB"/>
    <w:rsid w:val="00A03C17"/>
    <w:rsid w:val="00A12DB2"/>
    <w:rsid w:val="00A13CF8"/>
    <w:rsid w:val="00A14032"/>
    <w:rsid w:val="00A202D5"/>
    <w:rsid w:val="00A211B2"/>
    <w:rsid w:val="00A21595"/>
    <w:rsid w:val="00A21F57"/>
    <w:rsid w:val="00A22C27"/>
    <w:rsid w:val="00A23706"/>
    <w:rsid w:val="00A2727E"/>
    <w:rsid w:val="00A32881"/>
    <w:rsid w:val="00A32921"/>
    <w:rsid w:val="00A334D7"/>
    <w:rsid w:val="00A35524"/>
    <w:rsid w:val="00A42D46"/>
    <w:rsid w:val="00A43132"/>
    <w:rsid w:val="00A43A90"/>
    <w:rsid w:val="00A47D62"/>
    <w:rsid w:val="00A50A4B"/>
    <w:rsid w:val="00A51FE9"/>
    <w:rsid w:val="00A61806"/>
    <w:rsid w:val="00A648A5"/>
    <w:rsid w:val="00A64AFE"/>
    <w:rsid w:val="00A736E0"/>
    <w:rsid w:val="00A74F99"/>
    <w:rsid w:val="00A76C78"/>
    <w:rsid w:val="00A77B0D"/>
    <w:rsid w:val="00A82BA3"/>
    <w:rsid w:val="00A82CAE"/>
    <w:rsid w:val="00A86904"/>
    <w:rsid w:val="00A9241D"/>
    <w:rsid w:val="00A94ACC"/>
    <w:rsid w:val="00A9605D"/>
    <w:rsid w:val="00AA26DF"/>
    <w:rsid w:val="00AA50B8"/>
    <w:rsid w:val="00AA62F2"/>
    <w:rsid w:val="00AC1E82"/>
    <w:rsid w:val="00AC3155"/>
    <w:rsid w:val="00AC7A52"/>
    <w:rsid w:val="00AD2AA5"/>
    <w:rsid w:val="00AE57CD"/>
    <w:rsid w:val="00AE6FA4"/>
    <w:rsid w:val="00AF16BA"/>
    <w:rsid w:val="00AF2880"/>
    <w:rsid w:val="00AF3A4E"/>
    <w:rsid w:val="00AF7882"/>
    <w:rsid w:val="00AF7AF8"/>
    <w:rsid w:val="00B031CB"/>
    <w:rsid w:val="00B03907"/>
    <w:rsid w:val="00B03A31"/>
    <w:rsid w:val="00B056D8"/>
    <w:rsid w:val="00B103DC"/>
    <w:rsid w:val="00B11811"/>
    <w:rsid w:val="00B120BE"/>
    <w:rsid w:val="00B120FD"/>
    <w:rsid w:val="00B12CCB"/>
    <w:rsid w:val="00B13769"/>
    <w:rsid w:val="00B140C6"/>
    <w:rsid w:val="00B22DBD"/>
    <w:rsid w:val="00B311E1"/>
    <w:rsid w:val="00B31FAB"/>
    <w:rsid w:val="00B348C0"/>
    <w:rsid w:val="00B36E7D"/>
    <w:rsid w:val="00B40E16"/>
    <w:rsid w:val="00B44C19"/>
    <w:rsid w:val="00B45F9E"/>
    <w:rsid w:val="00B4735C"/>
    <w:rsid w:val="00B479F7"/>
    <w:rsid w:val="00B5142F"/>
    <w:rsid w:val="00B613A0"/>
    <w:rsid w:val="00B6314D"/>
    <w:rsid w:val="00B63C0D"/>
    <w:rsid w:val="00B7402C"/>
    <w:rsid w:val="00B74E25"/>
    <w:rsid w:val="00B81209"/>
    <w:rsid w:val="00B90EC2"/>
    <w:rsid w:val="00BA268F"/>
    <w:rsid w:val="00BA28F7"/>
    <w:rsid w:val="00BA3C09"/>
    <w:rsid w:val="00BA51E4"/>
    <w:rsid w:val="00BA5F5F"/>
    <w:rsid w:val="00BA677E"/>
    <w:rsid w:val="00BA7D10"/>
    <w:rsid w:val="00BA7FC8"/>
    <w:rsid w:val="00BB22A5"/>
    <w:rsid w:val="00BB3AFB"/>
    <w:rsid w:val="00BB406E"/>
    <w:rsid w:val="00BB47D7"/>
    <w:rsid w:val="00BC0F56"/>
    <w:rsid w:val="00BC14ED"/>
    <w:rsid w:val="00BC5D43"/>
    <w:rsid w:val="00BE358C"/>
    <w:rsid w:val="00BE74A9"/>
    <w:rsid w:val="00BF15BE"/>
    <w:rsid w:val="00BF509B"/>
    <w:rsid w:val="00C079CA"/>
    <w:rsid w:val="00C12D2F"/>
    <w:rsid w:val="00C12DA4"/>
    <w:rsid w:val="00C167DD"/>
    <w:rsid w:val="00C24A2F"/>
    <w:rsid w:val="00C266C0"/>
    <w:rsid w:val="00C26D35"/>
    <w:rsid w:val="00C31978"/>
    <w:rsid w:val="00C3325F"/>
    <w:rsid w:val="00C3442A"/>
    <w:rsid w:val="00C4180F"/>
    <w:rsid w:val="00C418A6"/>
    <w:rsid w:val="00C42AD6"/>
    <w:rsid w:val="00C42CDC"/>
    <w:rsid w:val="00C43598"/>
    <w:rsid w:val="00C436F3"/>
    <w:rsid w:val="00C55EE1"/>
    <w:rsid w:val="00C56CAA"/>
    <w:rsid w:val="00C61A8D"/>
    <w:rsid w:val="00C61E41"/>
    <w:rsid w:val="00C67741"/>
    <w:rsid w:val="00C74647"/>
    <w:rsid w:val="00C76039"/>
    <w:rsid w:val="00C76480"/>
    <w:rsid w:val="00C7678D"/>
    <w:rsid w:val="00C80AD2"/>
    <w:rsid w:val="00C80FD3"/>
    <w:rsid w:val="00C9111C"/>
    <w:rsid w:val="00C92FD6"/>
    <w:rsid w:val="00C954ED"/>
    <w:rsid w:val="00CA276B"/>
    <w:rsid w:val="00CA737D"/>
    <w:rsid w:val="00CB49AA"/>
    <w:rsid w:val="00CB6475"/>
    <w:rsid w:val="00CC1175"/>
    <w:rsid w:val="00CC38A5"/>
    <w:rsid w:val="00CC3A16"/>
    <w:rsid w:val="00CC3CED"/>
    <w:rsid w:val="00CC5FEE"/>
    <w:rsid w:val="00CC73C3"/>
    <w:rsid w:val="00CD2F33"/>
    <w:rsid w:val="00CE67D4"/>
    <w:rsid w:val="00D01E64"/>
    <w:rsid w:val="00D022D8"/>
    <w:rsid w:val="00D0234B"/>
    <w:rsid w:val="00D124E6"/>
    <w:rsid w:val="00D14E73"/>
    <w:rsid w:val="00D20FA7"/>
    <w:rsid w:val="00D24E50"/>
    <w:rsid w:val="00D318A7"/>
    <w:rsid w:val="00D3726E"/>
    <w:rsid w:val="00D46F8E"/>
    <w:rsid w:val="00D53C75"/>
    <w:rsid w:val="00D556CF"/>
    <w:rsid w:val="00D564BA"/>
    <w:rsid w:val="00D56FE7"/>
    <w:rsid w:val="00D6155E"/>
    <w:rsid w:val="00D64EC9"/>
    <w:rsid w:val="00D72567"/>
    <w:rsid w:val="00D8386B"/>
    <w:rsid w:val="00D86EA1"/>
    <w:rsid w:val="00D87348"/>
    <w:rsid w:val="00D92873"/>
    <w:rsid w:val="00D92D82"/>
    <w:rsid w:val="00D97037"/>
    <w:rsid w:val="00DA6F78"/>
    <w:rsid w:val="00DB3061"/>
    <w:rsid w:val="00DC00CF"/>
    <w:rsid w:val="00DC2869"/>
    <w:rsid w:val="00DC47A2"/>
    <w:rsid w:val="00DD0F51"/>
    <w:rsid w:val="00DD15D4"/>
    <w:rsid w:val="00DD4C32"/>
    <w:rsid w:val="00DE1551"/>
    <w:rsid w:val="00DE16BE"/>
    <w:rsid w:val="00DE1924"/>
    <w:rsid w:val="00DE74C3"/>
    <w:rsid w:val="00DE7FB7"/>
    <w:rsid w:val="00DF0B5F"/>
    <w:rsid w:val="00DF333F"/>
    <w:rsid w:val="00E04D9F"/>
    <w:rsid w:val="00E11E86"/>
    <w:rsid w:val="00E14069"/>
    <w:rsid w:val="00E20DDA"/>
    <w:rsid w:val="00E25DF4"/>
    <w:rsid w:val="00E25FEA"/>
    <w:rsid w:val="00E26D49"/>
    <w:rsid w:val="00E30A79"/>
    <w:rsid w:val="00E32A8B"/>
    <w:rsid w:val="00E36054"/>
    <w:rsid w:val="00E37225"/>
    <w:rsid w:val="00E37E7B"/>
    <w:rsid w:val="00E4069D"/>
    <w:rsid w:val="00E419AC"/>
    <w:rsid w:val="00E41C00"/>
    <w:rsid w:val="00E46E04"/>
    <w:rsid w:val="00E56D52"/>
    <w:rsid w:val="00E605B4"/>
    <w:rsid w:val="00E6588D"/>
    <w:rsid w:val="00E66E8A"/>
    <w:rsid w:val="00E720D3"/>
    <w:rsid w:val="00E732C9"/>
    <w:rsid w:val="00E83DA8"/>
    <w:rsid w:val="00E87396"/>
    <w:rsid w:val="00E92C2E"/>
    <w:rsid w:val="00EB3CCC"/>
    <w:rsid w:val="00EB3EBA"/>
    <w:rsid w:val="00EB40C8"/>
    <w:rsid w:val="00EB478A"/>
    <w:rsid w:val="00EB4B9B"/>
    <w:rsid w:val="00EB6A1E"/>
    <w:rsid w:val="00EB6B6C"/>
    <w:rsid w:val="00EC1D7B"/>
    <w:rsid w:val="00EC2F50"/>
    <w:rsid w:val="00EC42A3"/>
    <w:rsid w:val="00EC4DB9"/>
    <w:rsid w:val="00EC5712"/>
    <w:rsid w:val="00ED0D6A"/>
    <w:rsid w:val="00ED3208"/>
    <w:rsid w:val="00ED4125"/>
    <w:rsid w:val="00EE2CB8"/>
    <w:rsid w:val="00EE470C"/>
    <w:rsid w:val="00EE56D2"/>
    <w:rsid w:val="00EE5B70"/>
    <w:rsid w:val="00EE60E1"/>
    <w:rsid w:val="00EE6937"/>
    <w:rsid w:val="00F1118A"/>
    <w:rsid w:val="00F1343D"/>
    <w:rsid w:val="00F16242"/>
    <w:rsid w:val="00F168B5"/>
    <w:rsid w:val="00F214A6"/>
    <w:rsid w:val="00F216C9"/>
    <w:rsid w:val="00F219AE"/>
    <w:rsid w:val="00F23576"/>
    <w:rsid w:val="00F30B56"/>
    <w:rsid w:val="00F334F5"/>
    <w:rsid w:val="00F463F6"/>
    <w:rsid w:val="00F46D5A"/>
    <w:rsid w:val="00F51C05"/>
    <w:rsid w:val="00F57179"/>
    <w:rsid w:val="00F61C81"/>
    <w:rsid w:val="00F66F12"/>
    <w:rsid w:val="00F71828"/>
    <w:rsid w:val="00F73242"/>
    <w:rsid w:val="00F766A0"/>
    <w:rsid w:val="00F83033"/>
    <w:rsid w:val="00F86AA6"/>
    <w:rsid w:val="00F907C7"/>
    <w:rsid w:val="00F94AAA"/>
    <w:rsid w:val="00F9566C"/>
    <w:rsid w:val="00F95D97"/>
    <w:rsid w:val="00F966AA"/>
    <w:rsid w:val="00FA2F99"/>
    <w:rsid w:val="00FA50F0"/>
    <w:rsid w:val="00FB26B6"/>
    <w:rsid w:val="00FB4F86"/>
    <w:rsid w:val="00FB52BF"/>
    <w:rsid w:val="00FB538F"/>
    <w:rsid w:val="00FB78D6"/>
    <w:rsid w:val="00FC27BC"/>
    <w:rsid w:val="00FC2A53"/>
    <w:rsid w:val="00FC3071"/>
    <w:rsid w:val="00FC6C0D"/>
    <w:rsid w:val="00FD2D36"/>
    <w:rsid w:val="00FD3943"/>
    <w:rsid w:val="00FD5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8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AA62F2"/>
    <w:pPr>
      <w:tabs>
        <w:tab w:val="left" w:pos="7185"/>
      </w:tabs>
      <w:ind w:left="-907" w:right="-1080"/>
      <w:jc w:val="right"/>
      <w:outlineLvl w:val="0"/>
    </w:pPr>
    <w:rPr>
      <w:b/>
      <w:color w:val="808080"/>
      <w:sz w:val="36"/>
      <w:szCs w:val="36"/>
    </w:rPr>
  </w:style>
  <w:style w:type="paragraph" w:styleId="Heading2">
    <w:name w:val="heading 2"/>
    <w:basedOn w:val="Normal"/>
    <w:next w:val="Normal"/>
    <w:qFormat/>
    <w:rsid w:val="005A457B"/>
    <w:pPr>
      <w:tabs>
        <w:tab w:val="left" w:pos="7185"/>
      </w:tabs>
      <w:spacing w:after="60"/>
      <w:ind w:left="-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6155E"/>
    <w:pPr>
      <w:jc w:val="center"/>
      <w:outlineLvl w:val="2"/>
    </w:pPr>
    <w:rPr>
      <w:b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64972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link w:val="BodyTextChar"/>
    <w:rsid w:val="00D6155E"/>
    <w:rPr>
      <w:sz w:val="19"/>
      <w:szCs w:val="19"/>
    </w:rPr>
  </w:style>
  <w:style w:type="character" w:customStyle="1" w:styleId="BodyTextChar">
    <w:name w:val="Body Text Char"/>
    <w:link w:val="BodyText"/>
    <w:rsid w:val="00D6155E"/>
    <w:rPr>
      <w:rFonts w:ascii="Arial" w:hAnsi="Arial"/>
      <w:sz w:val="19"/>
      <w:szCs w:val="19"/>
      <w:lang w:val="en-US" w:eastAsia="en-US" w:bidi="ar-SA"/>
    </w:rPr>
  </w:style>
  <w:style w:type="paragraph" w:styleId="BodyText2">
    <w:name w:val="Body Text 2"/>
    <w:basedOn w:val="Normal"/>
    <w:rsid w:val="00D6155E"/>
    <w:pPr>
      <w:tabs>
        <w:tab w:val="left" w:pos="1143"/>
        <w:tab w:val="left" w:pos="3600"/>
        <w:tab w:val="left" w:pos="7200"/>
      </w:tabs>
    </w:pPr>
    <w:rPr>
      <w:i/>
      <w:sz w:val="16"/>
      <w:szCs w:val="16"/>
    </w:rPr>
  </w:style>
  <w:style w:type="paragraph" w:styleId="BodyText3">
    <w:name w:val="Body Text 3"/>
    <w:basedOn w:val="Normal"/>
    <w:rsid w:val="00D6155E"/>
    <w:pPr>
      <w:jc w:val="center"/>
    </w:pPr>
    <w:rPr>
      <w:sz w:val="16"/>
      <w:szCs w:val="16"/>
    </w:rPr>
  </w:style>
  <w:style w:type="paragraph" w:customStyle="1" w:styleId="Checkbox">
    <w:name w:val="Checkbox"/>
    <w:basedOn w:val="Normal"/>
    <w:next w:val="Normal"/>
    <w:rsid w:val="00D6155E"/>
    <w:pPr>
      <w:jc w:val="center"/>
    </w:pPr>
    <w:rPr>
      <w:sz w:val="19"/>
      <w:szCs w:val="19"/>
    </w:rPr>
  </w:style>
  <w:style w:type="paragraph" w:customStyle="1" w:styleId="FieldText">
    <w:name w:val="Field Text"/>
    <w:basedOn w:val="BodyText"/>
    <w:next w:val="Normal"/>
    <w:link w:val="FieldTextChar"/>
    <w:rsid w:val="00617C65"/>
    <w:rPr>
      <w:b/>
    </w:rPr>
  </w:style>
  <w:style w:type="character" w:customStyle="1" w:styleId="FieldTextChar">
    <w:name w:val="Field Text Char"/>
    <w:link w:val="FieldText"/>
    <w:rsid w:val="00617C65"/>
    <w:rPr>
      <w:rFonts w:ascii="Arial" w:hAnsi="Arial"/>
      <w:b/>
      <w:sz w:val="19"/>
      <w:szCs w:val="19"/>
      <w:lang w:val="en-US" w:eastAsia="en-US" w:bidi="ar-SA"/>
    </w:rPr>
  </w:style>
  <w:style w:type="paragraph" w:customStyle="1" w:styleId="BodyText4">
    <w:name w:val="Body Text 4"/>
    <w:basedOn w:val="Normal"/>
    <w:next w:val="Normal"/>
    <w:rsid w:val="00902964"/>
    <w:pPr>
      <w:spacing w:after="120"/>
    </w:pPr>
    <w:rPr>
      <w:i/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86497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nhideWhenUsed/>
    <w:rsid w:val="008649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4972"/>
    <w:rPr>
      <w:rFonts w:ascii="Arial" w:hAnsi="Arial"/>
      <w:sz w:val="24"/>
      <w:szCs w:val="24"/>
    </w:rPr>
  </w:style>
  <w:style w:type="character" w:styleId="Hyperlink">
    <w:name w:val="Hyperlink"/>
    <w:semiHidden/>
    <w:unhideWhenUsed/>
    <w:rsid w:val="008E11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27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table" w:styleId="TableGrid">
    <w:name w:val="Table Grid"/>
    <w:basedOn w:val="TableNormal"/>
    <w:uiPriority w:val="59"/>
    <w:rsid w:val="00166027"/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rsid w:val="004908AC"/>
  </w:style>
  <w:style w:type="paragraph" w:styleId="DocumentMap">
    <w:name w:val="Document Map"/>
    <w:basedOn w:val="Normal"/>
    <w:link w:val="DocumentMapChar"/>
    <w:uiPriority w:val="99"/>
    <w:semiHidden/>
    <w:unhideWhenUsed/>
    <w:rsid w:val="002437D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3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TS006107540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9AF6A-7CBC-4C68-B00A-B6BD1C2A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TS006107540 (1).dot</Template>
  <TotalTime>68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</dc:creator>
  <cp:keywords/>
  <cp:lastModifiedBy>dell</cp:lastModifiedBy>
  <cp:revision>5</cp:revision>
  <cp:lastPrinted>2016-09-27T01:33:00Z</cp:lastPrinted>
  <dcterms:created xsi:type="dcterms:W3CDTF">2017-07-22T07:47:00Z</dcterms:created>
  <dcterms:modified xsi:type="dcterms:W3CDTF">2017-12-12T04:44:00Z</dcterms:modified>
</cp:coreProperties>
</file>